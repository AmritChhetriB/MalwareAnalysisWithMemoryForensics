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60C" w:rsidRPr="00D53B53" w:rsidRDefault="006D760C">
      <w:pPr>
        <w:rPr>
          <w:rFonts w:ascii="Cambria" w:hAnsi="Cambria"/>
          <w:sz w:val="21"/>
          <w:szCs w:val="21"/>
          <w:lang w:val="en-IN"/>
        </w:rPr>
      </w:pPr>
    </w:p>
    <w:p w:rsidR="00C331C4" w:rsidRPr="00D53B53" w:rsidRDefault="00C331C4">
      <w:pPr>
        <w:rPr>
          <w:rFonts w:ascii="Cambria" w:hAnsi="Cambria"/>
          <w:sz w:val="21"/>
          <w:szCs w:val="21"/>
          <w:lang w:val="en-IN"/>
        </w:rPr>
      </w:pPr>
    </w:p>
    <w:p w:rsidR="00C331C4" w:rsidRPr="00D53B53" w:rsidRDefault="00C331C4">
      <w:pPr>
        <w:rPr>
          <w:rFonts w:ascii="Cambria" w:hAnsi="Cambria"/>
          <w:sz w:val="21"/>
          <w:szCs w:val="21"/>
          <w:lang w:val="en-IN"/>
        </w:rPr>
      </w:pPr>
    </w:p>
    <w:p w:rsidR="00C331C4" w:rsidRPr="00D53B53" w:rsidRDefault="00C331C4">
      <w:pPr>
        <w:rPr>
          <w:rFonts w:ascii="Cambria" w:hAnsi="Cambria"/>
          <w:sz w:val="21"/>
          <w:szCs w:val="21"/>
          <w:lang w:val="en-IN"/>
        </w:rPr>
      </w:pPr>
    </w:p>
    <w:p w:rsidR="003104BB" w:rsidRPr="00D53B53" w:rsidRDefault="003104BB">
      <w:pPr>
        <w:rPr>
          <w:rFonts w:ascii="Cambria" w:hAnsi="Cambria"/>
          <w:sz w:val="21"/>
          <w:szCs w:val="21"/>
          <w:lang w:val="en-IN"/>
        </w:rPr>
      </w:pPr>
    </w:p>
    <w:p w:rsidR="00176F20" w:rsidRPr="00D53B53" w:rsidRDefault="00176F20" w:rsidP="00176F20">
      <w:pPr>
        <w:ind w:left="720"/>
        <w:rPr>
          <w:rFonts w:ascii="Cambria" w:hAnsi="Cambria"/>
          <w:b/>
          <w:bCs/>
          <w:sz w:val="32"/>
          <w:szCs w:val="32"/>
          <w:lang w:val="en-GB"/>
        </w:rPr>
      </w:pPr>
      <w:r w:rsidRPr="00D53B53">
        <w:rPr>
          <w:rFonts w:ascii="Cambria" w:hAnsi="Cambria"/>
          <w:b/>
          <w:sz w:val="32"/>
          <w:szCs w:val="32"/>
          <w:lang w:val="en-IN"/>
        </w:rPr>
        <w:t>Malware Investigation with Memory Forensic and Threat Hunting</w:t>
      </w:r>
    </w:p>
    <w:p w:rsidR="00C331C4" w:rsidRPr="00D53B53" w:rsidRDefault="00C331C4" w:rsidP="002A59B5">
      <w:pPr>
        <w:ind w:left="2880"/>
        <w:jc w:val="center"/>
        <w:rPr>
          <w:rFonts w:ascii="Cambria" w:hAnsi="Cambria"/>
          <w:sz w:val="21"/>
          <w:szCs w:val="21"/>
          <w:lang w:val="en-IN"/>
        </w:rPr>
      </w:pPr>
      <w:r w:rsidRPr="00D53B53">
        <w:rPr>
          <w:rFonts w:ascii="Cambria" w:hAnsi="Cambria"/>
          <w:sz w:val="38"/>
          <w:szCs w:val="38"/>
          <w:lang w:val="en-IN"/>
        </w:rPr>
        <w:tab/>
      </w:r>
      <w:r w:rsidRPr="00D53B53">
        <w:rPr>
          <w:rFonts w:ascii="Cambria" w:hAnsi="Cambria"/>
          <w:sz w:val="21"/>
          <w:szCs w:val="21"/>
          <w:lang w:val="en-IN"/>
        </w:rPr>
        <w:tab/>
      </w:r>
      <w:r w:rsidRPr="00D53B53">
        <w:rPr>
          <w:rFonts w:ascii="Cambria" w:hAnsi="Cambria"/>
          <w:sz w:val="21"/>
          <w:szCs w:val="21"/>
          <w:lang w:val="en-IN"/>
        </w:rPr>
        <w:tab/>
      </w:r>
      <w:r w:rsidRPr="00D53B53">
        <w:rPr>
          <w:rFonts w:ascii="Cambria" w:hAnsi="Cambria"/>
          <w:sz w:val="21"/>
          <w:szCs w:val="21"/>
          <w:lang w:val="en-IN"/>
        </w:rPr>
        <w:tab/>
      </w:r>
      <w:r w:rsidRPr="00D53B53">
        <w:rPr>
          <w:rFonts w:ascii="Cambria" w:hAnsi="Cambria"/>
          <w:sz w:val="21"/>
          <w:szCs w:val="21"/>
          <w:lang w:val="en-IN"/>
        </w:rPr>
        <w:tab/>
        <w:t xml:space="preserve"> -Prepared by: Amrit Chhetri</w:t>
      </w:r>
    </w:p>
    <w:p w:rsidR="00C331C4" w:rsidRPr="00D53B53" w:rsidRDefault="00C331C4">
      <w:pPr>
        <w:rPr>
          <w:rFonts w:ascii="Cambria" w:hAnsi="Cambria"/>
          <w:sz w:val="21"/>
          <w:szCs w:val="21"/>
          <w:lang w:val="en-IN"/>
        </w:rPr>
      </w:pPr>
    </w:p>
    <w:p w:rsidR="00C331C4" w:rsidRPr="00D53B53" w:rsidRDefault="00C331C4">
      <w:pPr>
        <w:rPr>
          <w:rFonts w:ascii="Cambria" w:hAnsi="Cambria"/>
          <w:sz w:val="21"/>
          <w:szCs w:val="21"/>
          <w:lang w:val="en-IN"/>
        </w:rPr>
      </w:pPr>
    </w:p>
    <w:p w:rsidR="00C331C4" w:rsidRPr="00D53B53" w:rsidRDefault="00C331C4">
      <w:pPr>
        <w:rPr>
          <w:rFonts w:ascii="Cambria" w:hAnsi="Cambria"/>
          <w:sz w:val="21"/>
          <w:szCs w:val="21"/>
          <w:lang w:val="en-IN"/>
        </w:rPr>
      </w:pPr>
    </w:p>
    <w:p w:rsidR="00C331C4" w:rsidRPr="00D53B53" w:rsidRDefault="00C331C4">
      <w:pPr>
        <w:rPr>
          <w:rFonts w:ascii="Cambria" w:hAnsi="Cambria"/>
          <w:sz w:val="21"/>
          <w:szCs w:val="21"/>
          <w:lang w:val="en-IN"/>
        </w:rPr>
      </w:pPr>
    </w:p>
    <w:p w:rsidR="00C331C4" w:rsidRPr="00D53B53" w:rsidRDefault="00C331C4">
      <w:pPr>
        <w:rPr>
          <w:rFonts w:ascii="Cambria" w:hAnsi="Cambria"/>
          <w:sz w:val="21"/>
          <w:szCs w:val="21"/>
          <w:lang w:val="en-IN"/>
        </w:rPr>
      </w:pPr>
    </w:p>
    <w:p w:rsidR="00C331C4" w:rsidRPr="00D53B53" w:rsidRDefault="00C331C4">
      <w:pPr>
        <w:rPr>
          <w:rFonts w:ascii="Cambria" w:hAnsi="Cambria"/>
          <w:sz w:val="21"/>
          <w:szCs w:val="21"/>
          <w:lang w:val="en-IN"/>
        </w:rPr>
      </w:pPr>
    </w:p>
    <w:p w:rsidR="00C331C4" w:rsidRPr="00D53B53" w:rsidRDefault="00C331C4">
      <w:pPr>
        <w:rPr>
          <w:rFonts w:ascii="Cambria" w:hAnsi="Cambria"/>
          <w:sz w:val="21"/>
          <w:szCs w:val="21"/>
          <w:lang w:val="en-IN"/>
        </w:rPr>
      </w:pPr>
    </w:p>
    <w:p w:rsidR="00C331C4" w:rsidRPr="00D53B53" w:rsidRDefault="00C331C4">
      <w:pPr>
        <w:rPr>
          <w:rFonts w:ascii="Cambria" w:hAnsi="Cambria"/>
          <w:sz w:val="21"/>
          <w:szCs w:val="21"/>
          <w:lang w:val="en-IN"/>
        </w:rPr>
      </w:pPr>
    </w:p>
    <w:p w:rsidR="00C331C4" w:rsidRPr="00D53B53" w:rsidRDefault="00C331C4">
      <w:pPr>
        <w:rPr>
          <w:rFonts w:ascii="Cambria" w:hAnsi="Cambria"/>
          <w:sz w:val="21"/>
          <w:szCs w:val="21"/>
          <w:lang w:val="en-IN"/>
        </w:rPr>
      </w:pPr>
    </w:p>
    <w:p w:rsidR="00C331C4" w:rsidRPr="00D53B53" w:rsidRDefault="00C331C4">
      <w:pPr>
        <w:rPr>
          <w:rFonts w:ascii="Cambria" w:hAnsi="Cambria"/>
          <w:sz w:val="21"/>
          <w:szCs w:val="21"/>
          <w:lang w:val="en-IN"/>
        </w:rPr>
      </w:pPr>
    </w:p>
    <w:p w:rsidR="00C331C4" w:rsidRPr="00D53B53" w:rsidRDefault="00C331C4">
      <w:pPr>
        <w:rPr>
          <w:rFonts w:ascii="Cambria" w:hAnsi="Cambria"/>
          <w:sz w:val="21"/>
          <w:szCs w:val="21"/>
          <w:lang w:val="en-IN"/>
        </w:rPr>
      </w:pPr>
    </w:p>
    <w:p w:rsidR="00C331C4" w:rsidRPr="00D53B53" w:rsidRDefault="00C331C4">
      <w:pPr>
        <w:rPr>
          <w:rFonts w:ascii="Cambria" w:hAnsi="Cambria"/>
          <w:sz w:val="21"/>
          <w:szCs w:val="21"/>
          <w:lang w:val="en-IN"/>
        </w:rPr>
      </w:pPr>
    </w:p>
    <w:p w:rsidR="003260C8" w:rsidRPr="00D53B53" w:rsidRDefault="003260C8" w:rsidP="00C331C4">
      <w:pPr>
        <w:pStyle w:val="Title"/>
        <w:rPr>
          <w:rFonts w:ascii="Cambria" w:hAnsi="Cambria"/>
          <w:sz w:val="21"/>
          <w:szCs w:val="21"/>
          <w:lang w:val="en-IN"/>
        </w:rPr>
      </w:pPr>
    </w:p>
    <w:sdt>
      <w:sdtPr>
        <w:rPr>
          <w:rFonts w:ascii="Cambria" w:eastAsiaTheme="minorHAnsi" w:hAnsi="Cambria" w:cstheme="minorBidi"/>
          <w:b w:val="0"/>
          <w:bCs w:val="0"/>
          <w:color w:val="auto"/>
          <w:sz w:val="21"/>
          <w:szCs w:val="21"/>
        </w:rPr>
        <w:id w:val="125545408"/>
        <w:docPartObj>
          <w:docPartGallery w:val="Table of Contents"/>
          <w:docPartUnique/>
        </w:docPartObj>
      </w:sdtPr>
      <w:sdtContent>
        <w:p w:rsidR="00BF11BC" w:rsidRPr="00D53B53" w:rsidRDefault="00BF11BC">
          <w:pPr>
            <w:pStyle w:val="TOCHeading"/>
            <w:rPr>
              <w:rFonts w:ascii="Cambria" w:hAnsi="Cambria"/>
              <w:sz w:val="21"/>
              <w:szCs w:val="21"/>
            </w:rPr>
          </w:pPr>
          <w:r w:rsidRPr="00D53B53">
            <w:rPr>
              <w:rFonts w:ascii="Cambria" w:hAnsi="Cambria"/>
              <w:sz w:val="21"/>
              <w:szCs w:val="21"/>
            </w:rPr>
            <w:t>Contents</w:t>
          </w:r>
        </w:p>
        <w:p w:rsidR="0023757D" w:rsidRDefault="0004180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 w:rsidRPr="00D53B53">
            <w:rPr>
              <w:rFonts w:ascii="Cambria" w:hAnsi="Cambria"/>
              <w:sz w:val="21"/>
              <w:szCs w:val="21"/>
            </w:rPr>
            <w:fldChar w:fldCharType="begin"/>
          </w:r>
          <w:r w:rsidR="00BF11BC" w:rsidRPr="00D53B53">
            <w:rPr>
              <w:rFonts w:ascii="Cambria" w:hAnsi="Cambria"/>
              <w:sz w:val="21"/>
              <w:szCs w:val="21"/>
            </w:rPr>
            <w:instrText xml:space="preserve"> TOC \o "1-3" \h \z \u </w:instrText>
          </w:r>
          <w:r w:rsidRPr="00D53B53">
            <w:rPr>
              <w:rFonts w:ascii="Cambria" w:hAnsi="Cambria"/>
              <w:sz w:val="21"/>
              <w:szCs w:val="21"/>
            </w:rPr>
            <w:fldChar w:fldCharType="separate"/>
          </w:r>
          <w:hyperlink w:anchor="_Toc160376909" w:history="1">
            <w:r w:rsidR="0023757D" w:rsidRPr="003F03A1">
              <w:rPr>
                <w:rStyle w:val="Hyperlink"/>
                <w:rFonts w:ascii="Cambria" w:hAnsi="Cambria"/>
                <w:noProof/>
                <w:lang w:val="en-IN"/>
              </w:rPr>
              <w:t>Slideswise Speaker Notes- Prepared by AMRIT CHHETRI</w:t>
            </w:r>
            <w:r w:rsidR="002375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757D">
              <w:rPr>
                <w:noProof/>
                <w:webHidden/>
              </w:rPr>
              <w:instrText xml:space="preserve"> PAGEREF _Toc160376909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A6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57D" w:rsidRDefault="0004180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60376910" w:history="1">
            <w:r w:rsidR="0023757D" w:rsidRPr="003F03A1">
              <w:rPr>
                <w:rStyle w:val="Hyperlink"/>
                <w:rFonts w:ascii="Cambria" w:hAnsi="Cambria"/>
                <w:noProof/>
                <w:lang w:val="en-IN"/>
              </w:rPr>
              <w:t>Presentation Best Practice and Tools- 7X7 Rules, Contents &amp; Arts Support by AI Tools</w:t>
            </w:r>
            <w:r w:rsidR="002375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757D">
              <w:rPr>
                <w:noProof/>
                <w:webHidden/>
              </w:rPr>
              <w:instrText xml:space="preserve"> PAGEREF _Toc160376910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A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57D" w:rsidRDefault="0004180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60376911" w:history="1">
            <w:r w:rsidR="0023757D" w:rsidRPr="003F03A1">
              <w:rPr>
                <w:rStyle w:val="Hyperlink"/>
                <w:rFonts w:ascii="Cambria" w:hAnsi="Cambria"/>
                <w:noProof/>
                <w:lang w:val="en-IN"/>
              </w:rPr>
              <w:t>Making Quality Presentations:</w:t>
            </w:r>
            <w:r w:rsidR="002375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757D">
              <w:rPr>
                <w:noProof/>
                <w:webHidden/>
              </w:rPr>
              <w:instrText xml:space="preserve"> PAGEREF _Toc160376911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A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1BC" w:rsidRPr="00D53B53" w:rsidRDefault="0004180B">
          <w:pPr>
            <w:rPr>
              <w:rFonts w:ascii="Cambria" w:hAnsi="Cambria"/>
              <w:sz w:val="21"/>
              <w:szCs w:val="21"/>
            </w:rPr>
          </w:pPr>
          <w:r w:rsidRPr="00D53B53">
            <w:rPr>
              <w:rFonts w:ascii="Cambria" w:hAnsi="Cambria"/>
              <w:sz w:val="21"/>
              <w:szCs w:val="21"/>
            </w:rPr>
            <w:fldChar w:fldCharType="end"/>
          </w:r>
        </w:p>
      </w:sdtContent>
    </w:sdt>
    <w:p w:rsidR="003260C8" w:rsidRPr="00D53B53" w:rsidRDefault="003260C8" w:rsidP="00C331C4">
      <w:pPr>
        <w:pStyle w:val="Title"/>
        <w:rPr>
          <w:rFonts w:ascii="Cambria" w:hAnsi="Cambria"/>
          <w:sz w:val="21"/>
          <w:szCs w:val="21"/>
          <w:lang w:val="en-IN"/>
        </w:rPr>
      </w:pPr>
    </w:p>
    <w:p w:rsidR="003260C8" w:rsidRPr="00D53B53" w:rsidRDefault="003260C8" w:rsidP="00C331C4">
      <w:pPr>
        <w:pStyle w:val="Title"/>
        <w:rPr>
          <w:rFonts w:ascii="Cambria" w:hAnsi="Cambria"/>
          <w:sz w:val="21"/>
          <w:szCs w:val="21"/>
          <w:lang w:val="en-IN"/>
        </w:rPr>
      </w:pPr>
    </w:p>
    <w:p w:rsidR="003260C8" w:rsidRPr="00D53B53" w:rsidRDefault="003260C8" w:rsidP="00C331C4">
      <w:pPr>
        <w:pStyle w:val="Title"/>
        <w:rPr>
          <w:rFonts w:ascii="Cambria" w:hAnsi="Cambria"/>
          <w:sz w:val="21"/>
          <w:szCs w:val="21"/>
          <w:lang w:val="en-IN"/>
        </w:rPr>
      </w:pPr>
    </w:p>
    <w:p w:rsidR="003260C8" w:rsidRPr="00D53B53" w:rsidRDefault="003260C8" w:rsidP="00C331C4">
      <w:pPr>
        <w:pStyle w:val="Title"/>
        <w:rPr>
          <w:rFonts w:ascii="Cambria" w:hAnsi="Cambria"/>
          <w:sz w:val="21"/>
          <w:szCs w:val="21"/>
          <w:lang w:val="en-IN"/>
        </w:rPr>
      </w:pPr>
    </w:p>
    <w:p w:rsidR="003260C8" w:rsidRPr="00D53B53" w:rsidRDefault="003260C8" w:rsidP="00C331C4">
      <w:pPr>
        <w:pStyle w:val="Title"/>
        <w:rPr>
          <w:rFonts w:ascii="Cambria" w:hAnsi="Cambria"/>
          <w:sz w:val="21"/>
          <w:szCs w:val="21"/>
          <w:lang w:val="en-IN"/>
        </w:rPr>
      </w:pPr>
    </w:p>
    <w:p w:rsidR="003260C8" w:rsidRPr="00D53B53" w:rsidRDefault="003260C8" w:rsidP="00C331C4">
      <w:pPr>
        <w:pStyle w:val="Title"/>
        <w:rPr>
          <w:rFonts w:ascii="Cambria" w:hAnsi="Cambria"/>
          <w:sz w:val="21"/>
          <w:szCs w:val="21"/>
          <w:lang w:val="en-IN"/>
        </w:rPr>
      </w:pPr>
    </w:p>
    <w:p w:rsidR="003260C8" w:rsidRPr="00D53B53" w:rsidRDefault="003260C8" w:rsidP="00C331C4">
      <w:pPr>
        <w:pStyle w:val="Title"/>
        <w:rPr>
          <w:rFonts w:ascii="Cambria" w:hAnsi="Cambria"/>
          <w:sz w:val="21"/>
          <w:szCs w:val="21"/>
          <w:lang w:val="en-IN"/>
        </w:rPr>
      </w:pPr>
    </w:p>
    <w:p w:rsidR="003260C8" w:rsidRPr="00D53B53" w:rsidRDefault="003260C8" w:rsidP="00C331C4">
      <w:pPr>
        <w:pStyle w:val="Title"/>
        <w:rPr>
          <w:rFonts w:ascii="Cambria" w:hAnsi="Cambria"/>
          <w:sz w:val="21"/>
          <w:szCs w:val="21"/>
          <w:lang w:val="en-IN"/>
        </w:rPr>
      </w:pPr>
    </w:p>
    <w:p w:rsidR="003260C8" w:rsidRPr="00D53B53" w:rsidRDefault="003260C8" w:rsidP="00C331C4">
      <w:pPr>
        <w:pStyle w:val="Title"/>
        <w:rPr>
          <w:rFonts w:ascii="Cambria" w:hAnsi="Cambria"/>
          <w:sz w:val="21"/>
          <w:szCs w:val="21"/>
          <w:lang w:val="en-IN"/>
        </w:rPr>
      </w:pPr>
    </w:p>
    <w:p w:rsidR="003260C8" w:rsidRPr="00D53B53" w:rsidRDefault="003260C8" w:rsidP="00C331C4">
      <w:pPr>
        <w:pStyle w:val="Title"/>
        <w:rPr>
          <w:rFonts w:ascii="Cambria" w:hAnsi="Cambria"/>
          <w:sz w:val="21"/>
          <w:szCs w:val="21"/>
          <w:lang w:val="en-IN"/>
        </w:rPr>
      </w:pPr>
    </w:p>
    <w:p w:rsidR="003260C8" w:rsidRPr="00D53B53" w:rsidRDefault="003260C8" w:rsidP="00C331C4">
      <w:pPr>
        <w:pStyle w:val="Title"/>
        <w:rPr>
          <w:rFonts w:ascii="Cambria" w:hAnsi="Cambria"/>
          <w:sz w:val="21"/>
          <w:szCs w:val="21"/>
          <w:lang w:val="en-IN"/>
        </w:rPr>
      </w:pPr>
    </w:p>
    <w:p w:rsidR="00193805" w:rsidRPr="00D53B53" w:rsidRDefault="00193805" w:rsidP="004F607F">
      <w:pPr>
        <w:pStyle w:val="NoSpacing"/>
        <w:rPr>
          <w:rFonts w:ascii="Cambria" w:hAnsi="Cambria"/>
          <w:b/>
          <w:lang w:val="en-IN"/>
        </w:rPr>
      </w:pPr>
    </w:p>
    <w:p w:rsidR="000234A0" w:rsidRPr="00D53B53" w:rsidRDefault="000234A0" w:rsidP="006B1FDE">
      <w:pPr>
        <w:pStyle w:val="ListParagraph"/>
        <w:rPr>
          <w:rFonts w:ascii="Cambria" w:hAnsi="Cambria"/>
          <w:lang w:val="en-IN"/>
        </w:rPr>
      </w:pPr>
    </w:p>
    <w:p w:rsidR="000234A0" w:rsidRPr="00D53B53" w:rsidRDefault="000234A0" w:rsidP="00EB1A85">
      <w:pPr>
        <w:pStyle w:val="Heading1"/>
        <w:rPr>
          <w:rFonts w:ascii="Cambria" w:hAnsi="Cambria"/>
          <w:sz w:val="21"/>
          <w:szCs w:val="21"/>
          <w:lang w:val="en-IN"/>
        </w:rPr>
      </w:pPr>
    </w:p>
    <w:p w:rsidR="00EB1A85" w:rsidRPr="00D53B53" w:rsidRDefault="00D76993" w:rsidP="00EB1A85">
      <w:pPr>
        <w:pStyle w:val="Heading1"/>
        <w:rPr>
          <w:rFonts w:ascii="Cambria" w:hAnsi="Cambria"/>
          <w:sz w:val="21"/>
          <w:szCs w:val="21"/>
          <w:lang w:val="en-IN"/>
        </w:rPr>
      </w:pPr>
      <w:bookmarkStart w:id="0" w:name="_Toc160376909"/>
      <w:r w:rsidRPr="00D53B53">
        <w:rPr>
          <w:rFonts w:ascii="Cambria" w:hAnsi="Cambria"/>
          <w:sz w:val="21"/>
          <w:szCs w:val="21"/>
          <w:lang w:val="en-IN"/>
        </w:rPr>
        <w:t>Slideswise Speaker Notes- Prepared by AMRIT CHHETRI</w:t>
      </w:r>
      <w:bookmarkEnd w:id="0"/>
    </w:p>
    <w:p w:rsidR="00EB1A85" w:rsidRPr="00D53B53" w:rsidRDefault="00EB1A85" w:rsidP="00C72D0B">
      <w:pPr>
        <w:ind w:left="720"/>
        <w:rPr>
          <w:rFonts w:ascii="Cambria" w:hAnsi="Cambria"/>
          <w:b/>
          <w:i/>
          <w:sz w:val="21"/>
          <w:szCs w:val="21"/>
          <w:lang w:val="en-IN"/>
        </w:rPr>
      </w:pPr>
    </w:p>
    <w:p w:rsidR="00F34ADE" w:rsidRPr="00D53B53" w:rsidRDefault="00684D83" w:rsidP="00F34ADE">
      <w:pPr>
        <w:pStyle w:val="ListParagraph"/>
        <w:numPr>
          <w:ilvl w:val="0"/>
          <w:numId w:val="29"/>
        </w:numPr>
        <w:rPr>
          <w:rFonts w:ascii="Cambria" w:hAnsi="Cambria"/>
          <w:i/>
          <w:iCs/>
          <w:sz w:val="21"/>
          <w:szCs w:val="21"/>
        </w:rPr>
      </w:pPr>
      <w:r w:rsidRPr="00D53B53">
        <w:rPr>
          <w:rFonts w:ascii="Cambria" w:hAnsi="Cambria"/>
          <w:b/>
          <w:bCs/>
          <w:i/>
          <w:sz w:val="21"/>
          <w:szCs w:val="21"/>
        </w:rPr>
        <w:t>First Slide:</w:t>
      </w:r>
      <w:r w:rsidRPr="00D53B53">
        <w:rPr>
          <w:rFonts w:ascii="Cambria" w:hAnsi="Cambria"/>
        </w:rPr>
        <w:t xml:space="preserve"> </w:t>
      </w:r>
      <w:r w:rsidR="002527F1" w:rsidRPr="00D53B53">
        <w:rPr>
          <w:rFonts w:ascii="Cambria" w:hAnsi="Cambria"/>
        </w:rPr>
        <w:t>Malware Investigation with Memory Forensic and Threat Hunting:</w:t>
      </w:r>
      <w:r w:rsidR="00D53B53" w:rsidRPr="00D53B53">
        <w:rPr>
          <w:rFonts w:ascii="Cambria" w:hAnsi="Cambria"/>
        </w:rPr>
        <w:br/>
      </w:r>
      <w:r w:rsidR="00F34ADE" w:rsidRPr="00D53B53">
        <w:rPr>
          <w:rFonts w:ascii="Cambria" w:hAnsi="Cambria"/>
          <w:i/>
          <w:iCs/>
          <w:sz w:val="21"/>
          <w:szCs w:val="21"/>
          <w:lang w:val="en-IN"/>
        </w:rPr>
        <w:t xml:space="preserve">Good </w:t>
      </w:r>
      <w:r w:rsidR="00AD1CB0" w:rsidRPr="00D53B53">
        <w:rPr>
          <w:rFonts w:ascii="Cambria" w:hAnsi="Cambria"/>
          <w:i/>
          <w:iCs/>
          <w:sz w:val="21"/>
          <w:szCs w:val="21"/>
          <w:lang w:val="en-IN"/>
        </w:rPr>
        <w:t>Evening</w:t>
      </w:r>
      <w:r w:rsidR="00627AE0" w:rsidRPr="00D53B53">
        <w:rPr>
          <w:rFonts w:ascii="Cambria" w:hAnsi="Cambria"/>
          <w:i/>
          <w:iCs/>
          <w:sz w:val="21"/>
          <w:szCs w:val="21"/>
          <w:lang w:val="en-IN"/>
        </w:rPr>
        <w:t xml:space="preserve"> all </w:t>
      </w:r>
      <w:r w:rsidR="002527F1" w:rsidRPr="00D53B53">
        <w:rPr>
          <w:rFonts w:ascii="Cambria" w:hAnsi="Cambria"/>
          <w:i/>
          <w:iCs/>
          <w:sz w:val="21"/>
          <w:szCs w:val="21"/>
          <w:lang w:val="en-IN"/>
        </w:rPr>
        <w:t>Everyone</w:t>
      </w:r>
      <w:r w:rsidR="00F34ADE" w:rsidRPr="00D53B53">
        <w:rPr>
          <w:rFonts w:ascii="Cambria" w:hAnsi="Cambria"/>
          <w:i/>
          <w:iCs/>
          <w:sz w:val="21"/>
          <w:szCs w:val="21"/>
          <w:lang w:val="en-IN"/>
        </w:rPr>
        <w:t>.</w:t>
      </w:r>
      <w:r w:rsidR="00F34ADE" w:rsidRPr="00D53B53">
        <w:rPr>
          <w:rFonts w:ascii="Cambria" w:hAnsi="Cambria"/>
          <w:b/>
          <w:bCs/>
          <w:i/>
          <w:iCs/>
          <w:sz w:val="21"/>
          <w:szCs w:val="21"/>
          <w:lang w:val="en-IN"/>
        </w:rPr>
        <w:t xml:space="preserve"> </w:t>
      </w:r>
      <w:r w:rsidR="007556FD" w:rsidRPr="00D53B53">
        <w:rPr>
          <w:rFonts w:ascii="Cambria" w:hAnsi="Cambria"/>
          <w:b/>
          <w:bCs/>
          <w:i/>
          <w:iCs/>
          <w:sz w:val="21"/>
          <w:szCs w:val="21"/>
          <w:lang w:val="en-IN"/>
        </w:rPr>
        <w:t xml:space="preserve"> </w:t>
      </w:r>
      <w:r w:rsidR="002527F1" w:rsidRPr="00D53B53">
        <w:rPr>
          <w:rFonts w:ascii="Cambria" w:hAnsi="Cambria"/>
          <w:bCs/>
          <w:i/>
          <w:iCs/>
          <w:sz w:val="21"/>
          <w:szCs w:val="21"/>
          <w:lang w:val="en-IN"/>
        </w:rPr>
        <w:t xml:space="preserve">I’m glad to be a Speaker of </w:t>
      </w:r>
      <w:r w:rsidR="00627AE0" w:rsidRPr="00D53B53">
        <w:rPr>
          <w:rFonts w:ascii="Cambria" w:hAnsi="Cambria"/>
          <w:bCs/>
          <w:i/>
          <w:iCs/>
          <w:sz w:val="21"/>
          <w:szCs w:val="21"/>
          <w:lang w:val="en-IN"/>
        </w:rPr>
        <w:t>this session on “</w:t>
      </w:r>
      <w:r w:rsidR="002527F1" w:rsidRPr="00D53B53">
        <w:rPr>
          <w:rFonts w:ascii="Cambria" w:hAnsi="Cambria"/>
          <w:b/>
          <w:bCs/>
          <w:i/>
          <w:iCs/>
          <w:sz w:val="21"/>
          <w:szCs w:val="21"/>
          <w:lang w:val="en-IN"/>
        </w:rPr>
        <w:t>Malware Investigation with Memory Forensic and Threat Hunting</w:t>
      </w:r>
      <w:r w:rsidR="00627AE0" w:rsidRPr="00D53B53">
        <w:rPr>
          <w:rFonts w:ascii="Cambria" w:hAnsi="Cambria"/>
          <w:bCs/>
          <w:i/>
          <w:iCs/>
          <w:sz w:val="21"/>
          <w:szCs w:val="21"/>
          <w:lang w:val="en-IN"/>
        </w:rPr>
        <w:t>”</w:t>
      </w:r>
      <w:r w:rsidR="007556FD" w:rsidRPr="00D53B53">
        <w:rPr>
          <w:rFonts w:ascii="Cambria" w:hAnsi="Cambria"/>
          <w:b/>
          <w:bCs/>
          <w:i/>
          <w:iCs/>
          <w:sz w:val="21"/>
          <w:szCs w:val="21"/>
          <w:lang w:val="en-IN"/>
        </w:rPr>
        <w:br/>
      </w:r>
    </w:p>
    <w:p w:rsidR="003D16A5" w:rsidRPr="00D53B53" w:rsidRDefault="00D560A2" w:rsidP="00F34ADE">
      <w:pPr>
        <w:pStyle w:val="ListParagraph"/>
        <w:numPr>
          <w:ilvl w:val="0"/>
          <w:numId w:val="29"/>
        </w:numPr>
        <w:rPr>
          <w:rFonts w:ascii="Cambria" w:hAnsi="Cambria"/>
          <w:i/>
          <w:iCs/>
          <w:sz w:val="21"/>
          <w:szCs w:val="21"/>
        </w:rPr>
      </w:pPr>
      <w:r w:rsidRPr="00D53B53">
        <w:rPr>
          <w:rFonts w:ascii="Cambria" w:hAnsi="Cambria"/>
          <w:b/>
          <w:bCs/>
          <w:i/>
          <w:sz w:val="21"/>
          <w:szCs w:val="21"/>
          <w:lang w:val="en-GB"/>
        </w:rPr>
        <w:t>Requirements-Firewall Security and Permission Policies</w:t>
      </w:r>
      <w:r w:rsidR="00AE0AC2" w:rsidRPr="00D53B53">
        <w:rPr>
          <w:rFonts w:ascii="Cambria" w:hAnsi="Cambria"/>
          <w:b/>
          <w:bCs/>
          <w:i/>
          <w:sz w:val="21"/>
          <w:szCs w:val="21"/>
        </w:rPr>
        <w:t xml:space="preserve"> </w:t>
      </w:r>
      <w:r w:rsidR="00AE0AC2" w:rsidRPr="00D53B53">
        <w:rPr>
          <w:rFonts w:ascii="Cambria" w:hAnsi="Cambria"/>
          <w:b/>
          <w:bCs/>
          <w:i/>
          <w:sz w:val="21"/>
          <w:szCs w:val="21"/>
        </w:rPr>
        <w:br/>
      </w:r>
      <w:r w:rsidR="00AE0AC2" w:rsidRPr="00D53B53">
        <w:rPr>
          <w:rFonts w:ascii="Cambria" w:hAnsi="Cambria"/>
          <w:i/>
          <w:iCs/>
          <w:sz w:val="21"/>
          <w:szCs w:val="21"/>
          <w:lang w:val="en-IN"/>
        </w:rPr>
        <w:t xml:space="preserve">To set the tone of </w:t>
      </w:r>
      <w:r w:rsidR="00BC07E2" w:rsidRPr="00D53B53">
        <w:rPr>
          <w:rFonts w:ascii="Cambria" w:hAnsi="Cambria"/>
          <w:i/>
          <w:iCs/>
          <w:sz w:val="21"/>
          <w:szCs w:val="21"/>
          <w:lang w:val="en-IN"/>
        </w:rPr>
        <w:t xml:space="preserve">the </w:t>
      </w:r>
      <w:r w:rsidR="00AE0AC2" w:rsidRPr="00D53B53">
        <w:rPr>
          <w:rFonts w:ascii="Cambria" w:hAnsi="Cambria"/>
          <w:i/>
          <w:iCs/>
          <w:sz w:val="21"/>
          <w:szCs w:val="21"/>
          <w:lang w:val="en-IN"/>
        </w:rPr>
        <w:t>flow, I’m letti</w:t>
      </w:r>
      <w:r w:rsidR="00BC07E2" w:rsidRPr="00D53B53">
        <w:rPr>
          <w:rFonts w:ascii="Cambria" w:hAnsi="Cambria"/>
          <w:i/>
          <w:iCs/>
          <w:sz w:val="21"/>
          <w:szCs w:val="21"/>
          <w:lang w:val="en-IN"/>
        </w:rPr>
        <w:t>ng you know the details of this Training Session</w:t>
      </w:r>
      <w:r w:rsidR="00383AC7" w:rsidRPr="00D53B53">
        <w:rPr>
          <w:rFonts w:ascii="Cambria" w:hAnsi="Cambria"/>
          <w:i/>
          <w:iCs/>
          <w:sz w:val="21"/>
          <w:szCs w:val="21"/>
          <w:lang w:val="en-IN"/>
        </w:rPr>
        <w:t xml:space="preserve">. It is scheduled for </w:t>
      </w:r>
      <w:r w:rsidR="00E21D2C" w:rsidRPr="00D53B53">
        <w:rPr>
          <w:rFonts w:ascii="Cambria" w:hAnsi="Cambria"/>
          <w:i/>
          <w:iCs/>
          <w:sz w:val="21"/>
          <w:szCs w:val="21"/>
          <w:lang w:val="en-IN"/>
        </w:rPr>
        <w:t>55</w:t>
      </w:r>
      <w:r w:rsidR="00BC07E2" w:rsidRPr="00D53B53">
        <w:rPr>
          <w:rFonts w:ascii="Cambria" w:hAnsi="Cambria"/>
          <w:i/>
          <w:iCs/>
          <w:sz w:val="21"/>
          <w:szCs w:val="21"/>
          <w:lang w:val="en-IN"/>
        </w:rPr>
        <w:t xml:space="preserve"> minutes to be eligible to attempt the </w:t>
      </w:r>
      <w:r w:rsidR="00BC07E2" w:rsidRPr="00D53B53">
        <w:rPr>
          <w:rFonts w:ascii="Cambria" w:hAnsi="Cambria"/>
          <w:b/>
          <w:i/>
          <w:iCs/>
          <w:sz w:val="21"/>
          <w:szCs w:val="21"/>
          <w:lang w:val="en-IN"/>
        </w:rPr>
        <w:t>Final Assessment Quiz</w:t>
      </w:r>
      <w:r w:rsidR="00BC07E2" w:rsidRPr="00D53B53">
        <w:rPr>
          <w:rFonts w:ascii="Cambria" w:hAnsi="Cambria"/>
          <w:i/>
          <w:iCs/>
          <w:sz w:val="21"/>
          <w:szCs w:val="21"/>
          <w:lang w:val="en-IN"/>
        </w:rPr>
        <w:t>.</w:t>
      </w:r>
    </w:p>
    <w:p w:rsidR="00BC07E2" w:rsidRPr="00D53B53" w:rsidRDefault="00BC07E2" w:rsidP="00BC07E2">
      <w:pPr>
        <w:pStyle w:val="ListParagraph"/>
        <w:ind w:left="360"/>
        <w:rPr>
          <w:rFonts w:ascii="Cambria" w:hAnsi="Cambria"/>
          <w:i/>
          <w:iCs/>
          <w:sz w:val="21"/>
          <w:szCs w:val="21"/>
        </w:rPr>
      </w:pPr>
    </w:p>
    <w:p w:rsidR="006573D6" w:rsidRPr="00D53B53" w:rsidRDefault="006573D6" w:rsidP="00F34ADE">
      <w:pPr>
        <w:pStyle w:val="ListParagraph"/>
        <w:numPr>
          <w:ilvl w:val="0"/>
          <w:numId w:val="29"/>
        </w:numPr>
        <w:rPr>
          <w:rFonts w:ascii="Cambria" w:hAnsi="Cambria"/>
          <w:b/>
          <w:i/>
          <w:iCs/>
          <w:sz w:val="21"/>
          <w:szCs w:val="21"/>
        </w:rPr>
      </w:pPr>
      <w:r w:rsidRPr="00D53B53">
        <w:rPr>
          <w:rFonts w:ascii="Cambria" w:hAnsi="Cambria"/>
          <w:b/>
          <w:bCs/>
          <w:i/>
          <w:sz w:val="21"/>
          <w:szCs w:val="21"/>
        </w:rPr>
        <w:t>About Me- Amrit Chhetri</w:t>
      </w:r>
      <w:r w:rsidR="00D53B53" w:rsidRPr="00D53B53">
        <w:rPr>
          <w:rFonts w:ascii="Cambria" w:hAnsi="Cambria"/>
          <w:b/>
          <w:bCs/>
          <w:i/>
          <w:sz w:val="21"/>
          <w:szCs w:val="21"/>
        </w:rPr>
        <w:br/>
      </w:r>
      <w:r w:rsidR="0067237C" w:rsidRPr="00D53B53">
        <w:rPr>
          <w:rFonts w:ascii="Cambria" w:hAnsi="Cambria"/>
          <w:i/>
          <w:iCs/>
          <w:lang w:val="en-IN"/>
        </w:rPr>
        <w:t xml:space="preserve">Myself </w:t>
      </w:r>
      <w:r w:rsidR="0067237C" w:rsidRPr="00D53B53">
        <w:rPr>
          <w:rFonts w:ascii="Cambria" w:hAnsi="Cambria"/>
          <w:b/>
          <w:bCs/>
          <w:i/>
          <w:iCs/>
          <w:lang w:val="en-IN"/>
        </w:rPr>
        <w:t>Amrit Chhetri</w:t>
      </w:r>
      <w:r w:rsidR="0067237C" w:rsidRPr="00D53B53">
        <w:rPr>
          <w:rFonts w:ascii="Cambria" w:hAnsi="Cambria"/>
          <w:i/>
          <w:iCs/>
          <w:lang w:val="en-IN"/>
        </w:rPr>
        <w:t xml:space="preserve"> and I’m Senior Consultant(Digital Forensic, Cyber Security, AI &amp; Quantum Computing) with </w:t>
      </w:r>
      <w:r w:rsidR="0067237C" w:rsidRPr="00D53B53">
        <w:rPr>
          <w:rFonts w:ascii="Cambria" w:hAnsi="Cambria"/>
          <w:b/>
          <w:bCs/>
          <w:i/>
          <w:iCs/>
          <w:lang w:val="en-IN"/>
        </w:rPr>
        <w:t>RCS</w:t>
      </w:r>
      <w:r w:rsidR="0067237C" w:rsidRPr="00D53B53">
        <w:rPr>
          <w:rFonts w:ascii="Cambria" w:hAnsi="Cambria"/>
          <w:i/>
          <w:iCs/>
          <w:lang w:val="en-IN"/>
        </w:rPr>
        <w:t xml:space="preserve"> (Siliguri), Career &amp; Startups Mentor, Digital Forensic Researcher and Author of 14 plus Digital Forensic Research Papers and Articles. I am also the Managing Editor of ICSRJ and other Research Journals. With due permission, I am presenting my today’s Workshop on  “</w:t>
      </w:r>
      <w:r w:rsidR="0067237C" w:rsidRPr="00D53B53">
        <w:rPr>
          <w:rFonts w:ascii="Cambria" w:hAnsi="Cambria"/>
          <w:b/>
          <w:bCs/>
          <w:i/>
          <w:iCs/>
          <w:lang w:val="en-IN"/>
        </w:rPr>
        <w:t>Malware Investigation with Memory Forensic and Threat Hunting .</w:t>
      </w:r>
    </w:p>
    <w:p w:rsidR="00D53B53" w:rsidRPr="00D53B53" w:rsidRDefault="00D53B53" w:rsidP="00D53B53">
      <w:pPr>
        <w:pStyle w:val="ListParagraph"/>
        <w:rPr>
          <w:rFonts w:ascii="Cambria" w:hAnsi="Cambria"/>
          <w:b/>
          <w:i/>
          <w:iCs/>
          <w:sz w:val="21"/>
          <w:szCs w:val="21"/>
        </w:rPr>
      </w:pPr>
    </w:p>
    <w:p w:rsidR="00D53B53" w:rsidRPr="00D53B53" w:rsidRDefault="00D53B53" w:rsidP="00D53B53">
      <w:pPr>
        <w:pStyle w:val="ListParagraph"/>
        <w:ind w:left="360"/>
        <w:rPr>
          <w:rFonts w:ascii="Cambria" w:hAnsi="Cambria"/>
          <w:b/>
          <w:i/>
          <w:iCs/>
          <w:sz w:val="21"/>
          <w:szCs w:val="21"/>
        </w:rPr>
      </w:pPr>
    </w:p>
    <w:p w:rsidR="00F22614" w:rsidRPr="00D53B53" w:rsidRDefault="00AB369D" w:rsidP="00104FAF">
      <w:pPr>
        <w:pStyle w:val="ListParagraph"/>
        <w:numPr>
          <w:ilvl w:val="0"/>
          <w:numId w:val="29"/>
        </w:numPr>
        <w:rPr>
          <w:rFonts w:ascii="Cambria" w:hAnsi="Cambria"/>
          <w:i/>
          <w:iCs/>
          <w:sz w:val="21"/>
          <w:szCs w:val="21"/>
          <w:lang w:val="en-IN"/>
        </w:rPr>
      </w:pPr>
      <w:r w:rsidRPr="00D53B53">
        <w:rPr>
          <w:rFonts w:ascii="Cambria" w:hAnsi="Cambria"/>
          <w:b/>
          <w:bCs/>
          <w:i/>
          <w:iCs/>
          <w:sz w:val="21"/>
          <w:szCs w:val="21"/>
          <w:lang w:val="en-GB"/>
        </w:rPr>
        <w:t xml:space="preserve">System and WiFi Security- Firewall, Permissions &amp; Policy </w:t>
      </w:r>
      <w:r w:rsidR="009931B0" w:rsidRPr="00D53B53">
        <w:rPr>
          <w:rFonts w:ascii="Cambria" w:hAnsi="Cambria"/>
          <w:b/>
          <w:i/>
          <w:iCs/>
          <w:sz w:val="21"/>
          <w:szCs w:val="21"/>
          <w:lang w:val="en-GB"/>
        </w:rPr>
        <w:t>–</w:t>
      </w:r>
      <w:r w:rsidR="000F04C4" w:rsidRPr="00D53B53">
        <w:rPr>
          <w:rFonts w:ascii="Cambria" w:hAnsi="Cambria"/>
          <w:b/>
          <w:i/>
          <w:iCs/>
          <w:sz w:val="21"/>
          <w:szCs w:val="21"/>
          <w:lang w:val="en-GB"/>
        </w:rPr>
        <w:t>Context</w:t>
      </w:r>
      <w:r w:rsidR="00D53B53" w:rsidRPr="00D53B53">
        <w:rPr>
          <w:rFonts w:ascii="Cambria" w:hAnsi="Cambria"/>
          <w:b/>
          <w:i/>
          <w:iCs/>
          <w:sz w:val="21"/>
          <w:szCs w:val="21"/>
          <w:lang w:val="en-GB"/>
        </w:rPr>
        <w:t>:</w:t>
      </w:r>
      <w:r w:rsidR="00D53B53" w:rsidRPr="00D53B53">
        <w:rPr>
          <w:rFonts w:ascii="Cambria" w:hAnsi="Cambria"/>
          <w:b/>
          <w:i/>
          <w:iCs/>
          <w:sz w:val="21"/>
          <w:szCs w:val="21"/>
          <w:lang w:val="en-GB"/>
        </w:rPr>
        <w:br/>
      </w:r>
      <w:r w:rsidR="000F04C4" w:rsidRPr="00D53B53">
        <w:rPr>
          <w:rFonts w:ascii="Cambria" w:hAnsi="Cambria"/>
          <w:i/>
          <w:iCs/>
          <w:sz w:val="21"/>
          <w:szCs w:val="21"/>
          <w:lang w:val="en-IN"/>
        </w:rPr>
        <w:t xml:space="preserve">The Quantum and sophistication of Cyber Attacks has increased due to multiple factors. </w:t>
      </w:r>
      <w:r w:rsidR="00B773E9" w:rsidRPr="00D53B53">
        <w:rPr>
          <w:rFonts w:ascii="Cambria" w:hAnsi="Cambria"/>
          <w:i/>
          <w:iCs/>
          <w:sz w:val="21"/>
          <w:szCs w:val="21"/>
          <w:lang w:val="en-IN"/>
        </w:rPr>
        <w:t>Easy Availability of Advanced Attacking Technologies, such as Adversarial AI, Ransomware-As-As-</w:t>
      </w:r>
      <w:r w:rsidR="00B85071" w:rsidRPr="00D53B53">
        <w:rPr>
          <w:rFonts w:ascii="Cambria" w:hAnsi="Cambria"/>
          <w:i/>
          <w:iCs/>
          <w:sz w:val="21"/>
          <w:szCs w:val="21"/>
          <w:lang w:val="en-IN"/>
        </w:rPr>
        <w:t>Services (</w:t>
      </w:r>
      <w:r w:rsidR="00B773E9" w:rsidRPr="00D53B53">
        <w:rPr>
          <w:rFonts w:ascii="Cambria" w:hAnsi="Cambria"/>
          <w:i/>
          <w:iCs/>
          <w:sz w:val="21"/>
          <w:szCs w:val="21"/>
          <w:lang w:val="en-IN"/>
        </w:rPr>
        <w:t xml:space="preserve">RAAS) and are few of them. They have created demands </w:t>
      </w:r>
      <w:r w:rsidR="000F04C4" w:rsidRPr="00D53B53">
        <w:rPr>
          <w:rFonts w:ascii="Cambria" w:hAnsi="Cambria"/>
          <w:i/>
          <w:iCs/>
          <w:sz w:val="21"/>
          <w:szCs w:val="21"/>
          <w:lang w:val="en-IN"/>
        </w:rPr>
        <w:t xml:space="preserve">of experts capable of handling incidents and investigating those attacks or breaches. In that context, </w:t>
      </w:r>
      <w:r w:rsidR="00B773E9" w:rsidRPr="00D53B53">
        <w:rPr>
          <w:rFonts w:ascii="Cambria" w:hAnsi="Cambria"/>
          <w:i/>
          <w:iCs/>
          <w:sz w:val="21"/>
          <w:szCs w:val="21"/>
          <w:lang w:val="en-IN"/>
        </w:rPr>
        <w:t>Cyber Security for E-Commerce</w:t>
      </w:r>
      <w:r w:rsidR="000F04C4" w:rsidRPr="00D53B53">
        <w:rPr>
          <w:rFonts w:ascii="Cambria" w:hAnsi="Cambria"/>
          <w:i/>
          <w:iCs/>
          <w:sz w:val="21"/>
          <w:szCs w:val="21"/>
          <w:lang w:val="en-IN"/>
        </w:rPr>
        <w:t xml:space="preserve"> comes in great helps</w:t>
      </w:r>
      <w:r w:rsidR="00B773E9" w:rsidRPr="00D53B53">
        <w:rPr>
          <w:rFonts w:ascii="Cambria" w:hAnsi="Cambria"/>
          <w:i/>
          <w:iCs/>
          <w:sz w:val="21"/>
          <w:szCs w:val="21"/>
          <w:lang w:val="en-IN"/>
        </w:rPr>
        <w:t xml:space="preserve"> quality Upskilling through training, webinar, CTFs and Certifications prepared experts not only for the Jobs but also to fulfil the responsibilities of skilled Neitizens. </w:t>
      </w:r>
      <w:r w:rsidR="00D53B53" w:rsidRPr="00D53B53">
        <w:rPr>
          <w:rFonts w:ascii="Cambria" w:hAnsi="Cambria"/>
          <w:i/>
          <w:iCs/>
          <w:sz w:val="21"/>
          <w:szCs w:val="21"/>
          <w:lang w:val="en-IN"/>
        </w:rPr>
        <w:br/>
      </w:r>
    </w:p>
    <w:p w:rsidR="00C12E97" w:rsidRPr="00D53B53" w:rsidRDefault="00C12E97" w:rsidP="00C12E97">
      <w:pPr>
        <w:pStyle w:val="ListParagraph"/>
        <w:numPr>
          <w:ilvl w:val="0"/>
          <w:numId w:val="29"/>
        </w:numPr>
        <w:rPr>
          <w:rFonts w:ascii="Cambria" w:hAnsi="Cambria"/>
          <w:i/>
          <w:iCs/>
          <w:sz w:val="21"/>
          <w:szCs w:val="21"/>
          <w:lang w:val="en-IN"/>
        </w:rPr>
      </w:pPr>
      <w:r w:rsidRPr="00D53B53">
        <w:rPr>
          <w:rFonts w:ascii="Cambria" w:hAnsi="Cambria"/>
          <w:b/>
          <w:i/>
          <w:iCs/>
          <w:sz w:val="21"/>
          <w:szCs w:val="21"/>
          <w:lang w:val="en-GB"/>
        </w:rPr>
        <w:t>Agendas of Webinars</w:t>
      </w:r>
      <w:r w:rsidR="00D53B53" w:rsidRPr="00D53B53">
        <w:rPr>
          <w:rFonts w:ascii="Cambria" w:hAnsi="Cambria"/>
          <w:b/>
          <w:i/>
          <w:iCs/>
          <w:sz w:val="21"/>
          <w:szCs w:val="21"/>
          <w:lang w:val="en-GB"/>
        </w:rPr>
        <w:t>:</w:t>
      </w:r>
      <w:r w:rsidR="00D53B53" w:rsidRPr="00D53B53">
        <w:rPr>
          <w:rFonts w:ascii="Cambria" w:hAnsi="Cambria"/>
          <w:b/>
          <w:i/>
          <w:iCs/>
          <w:sz w:val="21"/>
          <w:szCs w:val="21"/>
          <w:lang w:val="en-GB"/>
        </w:rPr>
        <w:br/>
      </w:r>
      <w:r w:rsidR="00DA4B5C" w:rsidRPr="00D53B53">
        <w:rPr>
          <w:rFonts w:ascii="Cambria" w:hAnsi="Cambria"/>
          <w:i/>
          <w:iCs/>
          <w:sz w:val="21"/>
          <w:szCs w:val="21"/>
          <w:lang w:val="en-IN"/>
        </w:rPr>
        <w:t xml:space="preserve">I’ll revolve </w:t>
      </w:r>
      <w:r w:rsidR="00EC66D3" w:rsidRPr="00D53B53">
        <w:rPr>
          <w:rFonts w:ascii="Cambria" w:hAnsi="Cambria"/>
          <w:i/>
          <w:iCs/>
          <w:sz w:val="21"/>
          <w:szCs w:val="21"/>
          <w:lang w:val="en-IN"/>
        </w:rPr>
        <w:t>around.....</w:t>
      </w:r>
      <w:r w:rsidR="00DA4B5C" w:rsidRPr="00D53B53">
        <w:rPr>
          <w:rFonts w:ascii="Cambria" w:hAnsi="Cambria"/>
          <w:i/>
          <w:iCs/>
          <w:sz w:val="21"/>
          <w:szCs w:val="21"/>
          <w:lang w:val="en-IN"/>
        </w:rPr>
        <w:t xml:space="preserve">and present adequate labs on </w:t>
      </w:r>
      <w:r w:rsidR="00EC66D3" w:rsidRPr="00D53B53">
        <w:rPr>
          <w:rFonts w:ascii="Cambria" w:hAnsi="Cambria"/>
          <w:i/>
          <w:iCs/>
          <w:sz w:val="21"/>
          <w:szCs w:val="21"/>
          <w:lang w:val="en-IN"/>
        </w:rPr>
        <w:t>“</w:t>
      </w:r>
      <w:r w:rsidR="009931B0" w:rsidRPr="00D53B53">
        <w:rPr>
          <w:rFonts w:ascii="Cambria" w:hAnsi="Cambria"/>
          <w:b/>
          <w:bCs/>
          <w:i/>
          <w:iCs/>
          <w:sz w:val="21"/>
          <w:szCs w:val="21"/>
          <w:lang w:val="en-GB"/>
        </w:rPr>
        <w:t>System and WiFi Security- Firewall, Permissions &amp; Policy</w:t>
      </w:r>
      <w:r w:rsidR="00DA4B5C" w:rsidRPr="00D53B53">
        <w:rPr>
          <w:rFonts w:ascii="Cambria" w:hAnsi="Cambria"/>
          <w:i/>
          <w:iCs/>
          <w:sz w:val="21"/>
          <w:szCs w:val="21"/>
          <w:lang w:val="en-IN"/>
        </w:rPr>
        <w:t>”</w:t>
      </w:r>
    </w:p>
    <w:p w:rsidR="00B85071" w:rsidRPr="00D53B53" w:rsidRDefault="00B85071" w:rsidP="00C12E97">
      <w:pPr>
        <w:ind w:left="360"/>
        <w:rPr>
          <w:rFonts w:ascii="Cambria" w:hAnsi="Cambria"/>
          <w:i/>
          <w:iCs/>
          <w:sz w:val="21"/>
          <w:szCs w:val="21"/>
          <w:lang w:val="en-IN"/>
        </w:rPr>
      </w:pPr>
    </w:p>
    <w:p w:rsidR="00B85071" w:rsidRPr="00D53B53" w:rsidRDefault="00B85071" w:rsidP="00C12E97">
      <w:pPr>
        <w:pStyle w:val="ListParagraph"/>
        <w:numPr>
          <w:ilvl w:val="0"/>
          <w:numId w:val="29"/>
        </w:numPr>
        <w:rPr>
          <w:rFonts w:ascii="Cambria" w:hAnsi="Cambria"/>
          <w:i/>
          <w:iCs/>
          <w:sz w:val="21"/>
          <w:szCs w:val="21"/>
          <w:lang w:val="en-IN"/>
        </w:rPr>
      </w:pPr>
      <w:r w:rsidRPr="00D53B53">
        <w:rPr>
          <w:rFonts w:ascii="Cambria" w:hAnsi="Cambria"/>
          <w:b/>
          <w:i/>
          <w:iCs/>
          <w:sz w:val="21"/>
          <w:szCs w:val="21"/>
          <w:lang w:val="en-GB"/>
        </w:rPr>
        <w:t>Thank You Slide:</w:t>
      </w:r>
      <w:r w:rsidR="00D53B53" w:rsidRPr="00D53B53">
        <w:rPr>
          <w:rFonts w:ascii="Cambria" w:hAnsi="Cambria"/>
          <w:b/>
          <w:i/>
          <w:iCs/>
          <w:sz w:val="21"/>
          <w:szCs w:val="21"/>
          <w:lang w:val="en-GB"/>
        </w:rPr>
        <w:br/>
      </w:r>
      <w:r w:rsidRPr="00D53B53">
        <w:rPr>
          <w:rFonts w:ascii="Cambria" w:hAnsi="Cambria"/>
          <w:i/>
          <w:iCs/>
          <w:sz w:val="21"/>
          <w:szCs w:val="21"/>
          <w:lang w:val="en-IN"/>
        </w:rPr>
        <w:t>Thank you</w:t>
      </w:r>
      <w:r w:rsidRPr="00D53B53">
        <w:rPr>
          <w:rFonts w:ascii="Cambria" w:hAnsi="Cambria"/>
          <w:b/>
          <w:bCs/>
          <w:i/>
          <w:iCs/>
          <w:sz w:val="21"/>
          <w:szCs w:val="21"/>
          <w:lang w:val="en-IN"/>
        </w:rPr>
        <w:t xml:space="preserve"> FCIIS</w:t>
      </w:r>
      <w:r w:rsidRPr="00D53B53">
        <w:rPr>
          <w:rFonts w:ascii="Cambria" w:hAnsi="Cambria"/>
          <w:bCs/>
          <w:i/>
          <w:iCs/>
          <w:sz w:val="21"/>
          <w:szCs w:val="21"/>
          <w:lang w:val="en-IN"/>
        </w:rPr>
        <w:t xml:space="preserve"> and its team for </w:t>
      </w:r>
      <w:r w:rsidRPr="00D53B53">
        <w:rPr>
          <w:rFonts w:ascii="Cambria" w:hAnsi="Cambria"/>
          <w:i/>
          <w:iCs/>
          <w:sz w:val="21"/>
          <w:szCs w:val="21"/>
          <w:lang w:val="en-IN"/>
        </w:rPr>
        <w:t>inviting me as Expert Speaker in this session/lecture. I’m also thankful to today’s moderator and host for one of best moderations.</w:t>
      </w:r>
    </w:p>
    <w:p w:rsidR="00F22614" w:rsidRPr="00D53B53" w:rsidRDefault="00F22614" w:rsidP="00104FAF">
      <w:pPr>
        <w:ind w:left="360"/>
        <w:rPr>
          <w:rFonts w:ascii="Cambria" w:hAnsi="Cambria"/>
          <w:i/>
          <w:iCs/>
          <w:sz w:val="21"/>
          <w:szCs w:val="21"/>
          <w:lang w:val="en-IN"/>
        </w:rPr>
      </w:pPr>
    </w:p>
    <w:p w:rsidR="00F22614" w:rsidRPr="00D53B53" w:rsidRDefault="00F22614" w:rsidP="00104FAF">
      <w:pPr>
        <w:ind w:left="360"/>
        <w:rPr>
          <w:rFonts w:ascii="Cambria" w:hAnsi="Cambria"/>
          <w:i/>
          <w:iCs/>
          <w:sz w:val="21"/>
          <w:szCs w:val="21"/>
          <w:lang w:val="en-IN"/>
        </w:rPr>
      </w:pPr>
    </w:p>
    <w:p w:rsidR="00E21D2C" w:rsidRPr="00D53B53" w:rsidRDefault="00E21D2C" w:rsidP="00104FAF">
      <w:pPr>
        <w:ind w:left="360"/>
        <w:rPr>
          <w:rFonts w:ascii="Cambria" w:hAnsi="Cambria"/>
          <w:i/>
          <w:iCs/>
          <w:sz w:val="21"/>
          <w:szCs w:val="21"/>
          <w:lang w:val="en-IN"/>
        </w:rPr>
      </w:pPr>
    </w:p>
    <w:p w:rsidR="00C71CFF" w:rsidRPr="00D53B53" w:rsidRDefault="00053AED" w:rsidP="00053AED">
      <w:pPr>
        <w:pStyle w:val="Heading1"/>
        <w:rPr>
          <w:rFonts w:ascii="Cambria" w:hAnsi="Cambria"/>
          <w:sz w:val="21"/>
          <w:szCs w:val="21"/>
          <w:lang w:val="en-IN"/>
        </w:rPr>
      </w:pPr>
      <w:bookmarkStart w:id="1" w:name="_Toc160376910"/>
      <w:r w:rsidRPr="00D53B53">
        <w:rPr>
          <w:rFonts w:ascii="Cambria" w:hAnsi="Cambria"/>
          <w:sz w:val="21"/>
          <w:szCs w:val="21"/>
          <w:lang w:val="en-IN"/>
        </w:rPr>
        <w:lastRenderedPageBreak/>
        <w:t>Presentation Best Practice and Tools</w:t>
      </w:r>
      <w:r w:rsidR="000A2AE6" w:rsidRPr="00D53B53">
        <w:rPr>
          <w:rFonts w:ascii="Cambria" w:hAnsi="Cambria"/>
          <w:sz w:val="21"/>
          <w:szCs w:val="21"/>
          <w:lang w:val="en-IN"/>
        </w:rPr>
        <w:t>- 7X7 Rules, Contents &amp; Arts Support by AI Tools</w:t>
      </w:r>
      <w:bookmarkEnd w:id="1"/>
    </w:p>
    <w:p w:rsidR="00D76993" w:rsidRPr="00D53B53" w:rsidRDefault="00D76993" w:rsidP="00D76993">
      <w:pPr>
        <w:rPr>
          <w:rFonts w:ascii="Cambria" w:hAnsi="Cambria"/>
          <w:lang w:val="en-IN"/>
        </w:rPr>
      </w:pPr>
      <w:r w:rsidRPr="00D53B53">
        <w:rPr>
          <w:rFonts w:ascii="Cambria" w:hAnsi="Cambria"/>
          <w:b/>
          <w:lang w:val="en-IN"/>
        </w:rPr>
        <w:t xml:space="preserve"> </w:t>
      </w:r>
      <w:r w:rsidRPr="00D53B53">
        <w:rPr>
          <w:rFonts w:ascii="Cambria" w:hAnsi="Cambria"/>
          <w:lang w:val="en-IN"/>
        </w:rPr>
        <w:t>The Best Practices of Making Professional Presentations are here.</w:t>
      </w:r>
    </w:p>
    <w:p w:rsidR="00C71CFF" w:rsidRPr="00D53B53" w:rsidRDefault="00C71CFF" w:rsidP="00C71CFF">
      <w:pPr>
        <w:pStyle w:val="Heading1"/>
        <w:rPr>
          <w:rFonts w:ascii="Cambria" w:hAnsi="Cambria"/>
          <w:sz w:val="21"/>
          <w:szCs w:val="21"/>
          <w:lang w:val="en-IN"/>
        </w:rPr>
      </w:pPr>
      <w:bookmarkStart w:id="2" w:name="_Toc160376911"/>
      <w:r w:rsidRPr="00D53B53">
        <w:rPr>
          <w:rFonts w:ascii="Cambria" w:hAnsi="Cambria"/>
          <w:sz w:val="21"/>
          <w:szCs w:val="21"/>
          <w:lang w:val="en-IN"/>
        </w:rPr>
        <w:t>Making Quality Presentations:</w:t>
      </w:r>
      <w:bookmarkEnd w:id="2"/>
    </w:p>
    <w:p w:rsidR="00C71CFF" w:rsidRPr="00D53B53" w:rsidRDefault="00702AFC" w:rsidP="00C71CFF">
      <w:pPr>
        <w:pStyle w:val="ListParagraph"/>
        <w:numPr>
          <w:ilvl w:val="0"/>
          <w:numId w:val="4"/>
        </w:numPr>
        <w:rPr>
          <w:rFonts w:ascii="Cambria" w:hAnsi="Cambria"/>
          <w:b/>
          <w:sz w:val="21"/>
          <w:szCs w:val="21"/>
          <w:lang w:val="en-IN"/>
        </w:rPr>
      </w:pPr>
      <w:r w:rsidRPr="00D53B53">
        <w:rPr>
          <w:rFonts w:ascii="Cambria" w:hAnsi="Cambria"/>
          <w:b/>
          <w:sz w:val="21"/>
          <w:szCs w:val="21"/>
          <w:lang w:val="en-IN"/>
        </w:rPr>
        <w:t>Presentation Outlines</w:t>
      </w:r>
    </w:p>
    <w:p w:rsidR="00702AFC" w:rsidRPr="00D53B53" w:rsidRDefault="00702AFC" w:rsidP="00702AFC">
      <w:pPr>
        <w:pStyle w:val="ListParagraph"/>
        <w:numPr>
          <w:ilvl w:val="1"/>
          <w:numId w:val="4"/>
        </w:numPr>
        <w:rPr>
          <w:rFonts w:ascii="Cambria" w:hAnsi="Cambria"/>
          <w:sz w:val="21"/>
          <w:szCs w:val="21"/>
          <w:lang w:val="en-IN"/>
        </w:rPr>
      </w:pPr>
      <w:r w:rsidRPr="00D53B53">
        <w:rPr>
          <w:rFonts w:ascii="Cambria" w:hAnsi="Cambria"/>
          <w:sz w:val="21"/>
          <w:szCs w:val="21"/>
          <w:lang w:val="en-IN"/>
        </w:rPr>
        <w:t xml:space="preserve">Topics: </w:t>
      </w:r>
      <w:r w:rsidR="007E5110" w:rsidRPr="00D53B53">
        <w:rPr>
          <w:rFonts w:ascii="Cambria" w:hAnsi="Cambria"/>
          <w:sz w:val="21"/>
          <w:szCs w:val="21"/>
          <w:lang w:val="en-IN"/>
        </w:rPr>
        <w:t xml:space="preserve"> </w:t>
      </w:r>
      <w:r w:rsidR="007E5110" w:rsidRPr="00D53B53">
        <w:rPr>
          <w:rFonts w:ascii="Cambria" w:hAnsi="Cambria"/>
          <w:b/>
          <w:sz w:val="21"/>
          <w:szCs w:val="21"/>
          <w:lang w:val="en-IN"/>
        </w:rPr>
        <w:t xml:space="preserve">Adopting Integrated SOC and Forensic </w:t>
      </w:r>
      <w:r w:rsidR="00B000AF" w:rsidRPr="00D53B53">
        <w:rPr>
          <w:rFonts w:ascii="Cambria" w:hAnsi="Cambria"/>
          <w:b/>
          <w:sz w:val="21"/>
          <w:szCs w:val="21"/>
          <w:lang w:val="en-IN"/>
        </w:rPr>
        <w:t xml:space="preserve">Threat Intelligence In </w:t>
      </w:r>
      <w:r w:rsidR="007E5110" w:rsidRPr="00D53B53">
        <w:rPr>
          <w:rFonts w:ascii="Cambria" w:hAnsi="Cambria"/>
          <w:b/>
          <w:sz w:val="21"/>
          <w:szCs w:val="21"/>
          <w:lang w:val="en-IN"/>
        </w:rPr>
        <w:t>Digital Transformations</w:t>
      </w:r>
    </w:p>
    <w:p w:rsidR="00702AFC" w:rsidRPr="00D53B53" w:rsidRDefault="00702AFC" w:rsidP="00702AFC">
      <w:pPr>
        <w:pStyle w:val="ListParagraph"/>
        <w:numPr>
          <w:ilvl w:val="1"/>
          <w:numId w:val="4"/>
        </w:numPr>
        <w:rPr>
          <w:rFonts w:ascii="Cambria" w:hAnsi="Cambria"/>
          <w:sz w:val="21"/>
          <w:szCs w:val="21"/>
          <w:lang w:val="en-IN"/>
        </w:rPr>
      </w:pPr>
      <w:r w:rsidRPr="00D53B53">
        <w:rPr>
          <w:rFonts w:ascii="Cambria" w:hAnsi="Cambria"/>
          <w:sz w:val="21"/>
          <w:szCs w:val="21"/>
          <w:lang w:val="en-IN"/>
        </w:rPr>
        <w:t>Duration : 45 Minutes</w:t>
      </w:r>
    </w:p>
    <w:p w:rsidR="00702AFC" w:rsidRPr="00D53B53" w:rsidRDefault="00702AFC" w:rsidP="00702AFC">
      <w:pPr>
        <w:pStyle w:val="ListParagraph"/>
        <w:numPr>
          <w:ilvl w:val="1"/>
          <w:numId w:val="4"/>
        </w:numPr>
        <w:rPr>
          <w:rFonts w:ascii="Cambria" w:hAnsi="Cambria"/>
          <w:sz w:val="21"/>
          <w:szCs w:val="21"/>
          <w:lang w:val="en-IN"/>
        </w:rPr>
      </w:pPr>
      <w:r w:rsidRPr="00D53B53">
        <w:rPr>
          <w:rFonts w:ascii="Cambria" w:hAnsi="Cambria"/>
          <w:sz w:val="21"/>
          <w:szCs w:val="21"/>
          <w:lang w:val="en-IN"/>
        </w:rPr>
        <w:t xml:space="preserve">Audiences :  </w:t>
      </w:r>
      <w:r w:rsidR="006E2E12" w:rsidRPr="00D53B53">
        <w:rPr>
          <w:rFonts w:ascii="Cambria" w:hAnsi="Cambria"/>
          <w:sz w:val="21"/>
          <w:szCs w:val="21"/>
          <w:lang w:val="en-IN"/>
        </w:rPr>
        <w:t xml:space="preserve">Security Thin Tanks, Security Auditors, Policy Makers, Security </w:t>
      </w:r>
      <w:r w:rsidR="003104BB" w:rsidRPr="00D53B53">
        <w:rPr>
          <w:rFonts w:ascii="Cambria" w:hAnsi="Cambria"/>
          <w:sz w:val="21"/>
          <w:szCs w:val="21"/>
          <w:lang w:val="en-IN"/>
        </w:rPr>
        <w:t>Analysts</w:t>
      </w:r>
      <w:r w:rsidR="006E2E12" w:rsidRPr="00D53B53">
        <w:rPr>
          <w:rFonts w:ascii="Cambria" w:hAnsi="Cambria"/>
          <w:sz w:val="21"/>
          <w:szCs w:val="21"/>
          <w:lang w:val="en-IN"/>
        </w:rPr>
        <w:t xml:space="preserve">, Business Managers and Security </w:t>
      </w:r>
      <w:r w:rsidR="00B000AF" w:rsidRPr="00D53B53">
        <w:rPr>
          <w:rFonts w:ascii="Cambria" w:hAnsi="Cambria"/>
          <w:sz w:val="21"/>
          <w:szCs w:val="21"/>
          <w:lang w:val="en-IN"/>
        </w:rPr>
        <w:t>Enthusiast</w:t>
      </w:r>
    </w:p>
    <w:p w:rsidR="00D83D36" w:rsidRPr="00D53B53" w:rsidRDefault="007E5110" w:rsidP="00D83D36">
      <w:pPr>
        <w:pStyle w:val="ListParagraph"/>
        <w:numPr>
          <w:ilvl w:val="1"/>
          <w:numId w:val="4"/>
        </w:numPr>
        <w:rPr>
          <w:rFonts w:ascii="Cambria" w:hAnsi="Cambria"/>
          <w:sz w:val="21"/>
          <w:szCs w:val="21"/>
          <w:lang w:val="en-IN"/>
        </w:rPr>
      </w:pPr>
      <w:r w:rsidRPr="00D53B53">
        <w:rPr>
          <w:rFonts w:ascii="Cambria" w:hAnsi="Cambria"/>
          <w:sz w:val="21"/>
          <w:szCs w:val="21"/>
          <w:lang w:val="en-IN"/>
        </w:rPr>
        <w:t xml:space="preserve">Graphical </w:t>
      </w:r>
      <w:r w:rsidR="006E2E12" w:rsidRPr="00D53B53">
        <w:rPr>
          <w:rFonts w:ascii="Cambria" w:hAnsi="Cambria"/>
          <w:sz w:val="21"/>
          <w:szCs w:val="21"/>
          <w:lang w:val="en-IN"/>
        </w:rPr>
        <w:t>Outlines- One Picture</w:t>
      </w:r>
    </w:p>
    <w:p w:rsidR="00082B30" w:rsidRPr="00D53B53" w:rsidRDefault="00082B30" w:rsidP="00082B30">
      <w:pPr>
        <w:pStyle w:val="ListParagraph"/>
        <w:ind w:left="1080"/>
        <w:rPr>
          <w:rFonts w:ascii="Cambria" w:hAnsi="Cambria"/>
          <w:sz w:val="21"/>
          <w:szCs w:val="21"/>
          <w:lang w:val="en-IN"/>
        </w:rPr>
      </w:pPr>
    </w:p>
    <w:p w:rsidR="007E5110" w:rsidRPr="00D53B53" w:rsidRDefault="007E5110" w:rsidP="007E5110">
      <w:pPr>
        <w:pStyle w:val="ListParagraph"/>
        <w:numPr>
          <w:ilvl w:val="0"/>
          <w:numId w:val="4"/>
        </w:numPr>
        <w:rPr>
          <w:rFonts w:ascii="Cambria" w:hAnsi="Cambria"/>
          <w:b/>
          <w:sz w:val="21"/>
          <w:szCs w:val="21"/>
          <w:lang w:val="en-IN"/>
        </w:rPr>
      </w:pPr>
      <w:r w:rsidRPr="00D53B53">
        <w:rPr>
          <w:rFonts w:ascii="Cambria" w:hAnsi="Cambria"/>
          <w:b/>
          <w:sz w:val="21"/>
          <w:szCs w:val="21"/>
          <w:lang w:val="en-IN"/>
        </w:rPr>
        <w:t>Template of Presentations</w:t>
      </w:r>
    </w:p>
    <w:p w:rsidR="007E5110" w:rsidRPr="00D53B53" w:rsidRDefault="007E5110" w:rsidP="007E5110">
      <w:pPr>
        <w:pStyle w:val="ListParagraph"/>
        <w:numPr>
          <w:ilvl w:val="1"/>
          <w:numId w:val="4"/>
        </w:numPr>
        <w:rPr>
          <w:rFonts w:ascii="Cambria" w:hAnsi="Cambria"/>
          <w:sz w:val="21"/>
          <w:szCs w:val="21"/>
          <w:lang w:val="en-IN"/>
        </w:rPr>
      </w:pPr>
      <w:r w:rsidRPr="00D53B53">
        <w:rPr>
          <w:rFonts w:ascii="Cambria" w:hAnsi="Cambria"/>
          <w:sz w:val="21"/>
          <w:szCs w:val="21"/>
          <w:lang w:val="en-IN"/>
        </w:rPr>
        <w:t>Colour Combination- In-Built or outside -? Links</w:t>
      </w:r>
    </w:p>
    <w:p w:rsidR="007E5110" w:rsidRPr="00D53B53" w:rsidRDefault="007E5110" w:rsidP="007E5110">
      <w:pPr>
        <w:pStyle w:val="ListParagraph"/>
        <w:numPr>
          <w:ilvl w:val="1"/>
          <w:numId w:val="4"/>
        </w:numPr>
        <w:rPr>
          <w:rFonts w:ascii="Cambria" w:hAnsi="Cambria"/>
          <w:sz w:val="21"/>
          <w:szCs w:val="21"/>
          <w:lang w:val="en-IN"/>
        </w:rPr>
      </w:pPr>
      <w:r w:rsidRPr="00D53B53">
        <w:rPr>
          <w:rFonts w:ascii="Cambria" w:hAnsi="Cambria"/>
          <w:sz w:val="21"/>
          <w:szCs w:val="21"/>
          <w:lang w:val="en-IN"/>
        </w:rPr>
        <w:t>Synching with Platforms/Host or Brand</w:t>
      </w:r>
    </w:p>
    <w:p w:rsidR="00082B30" w:rsidRPr="00D53B53" w:rsidRDefault="00082B30" w:rsidP="00082B30">
      <w:pPr>
        <w:pStyle w:val="ListParagraph"/>
        <w:numPr>
          <w:ilvl w:val="1"/>
          <w:numId w:val="4"/>
        </w:numPr>
        <w:rPr>
          <w:rFonts w:ascii="Cambria" w:hAnsi="Cambria"/>
          <w:sz w:val="21"/>
          <w:szCs w:val="21"/>
          <w:lang w:val="en-IN"/>
        </w:rPr>
      </w:pPr>
      <w:r w:rsidRPr="00D53B53">
        <w:rPr>
          <w:rFonts w:ascii="Cambria" w:hAnsi="Cambria"/>
          <w:b/>
          <w:sz w:val="21"/>
          <w:szCs w:val="21"/>
          <w:lang w:val="en-IN"/>
        </w:rPr>
        <w:t xml:space="preserve">Clear and prominent </w:t>
      </w:r>
      <w:r w:rsidR="00EC062F" w:rsidRPr="00D53B53">
        <w:rPr>
          <w:rFonts w:ascii="Cambria" w:hAnsi="Cambria"/>
          <w:b/>
          <w:sz w:val="21"/>
          <w:szCs w:val="21"/>
          <w:lang w:val="en-IN"/>
        </w:rPr>
        <w:t>colour</w:t>
      </w:r>
      <w:r w:rsidRPr="00D53B53">
        <w:rPr>
          <w:rFonts w:ascii="Cambria" w:hAnsi="Cambria"/>
          <w:b/>
          <w:sz w:val="21"/>
          <w:szCs w:val="21"/>
          <w:lang w:val="en-IN"/>
        </w:rPr>
        <w:t xml:space="preserve"> scheme</w:t>
      </w:r>
    </w:p>
    <w:p w:rsidR="00EC062F" w:rsidRPr="00D53B53" w:rsidRDefault="00EC062F" w:rsidP="00EC062F">
      <w:pPr>
        <w:pStyle w:val="ListParagraph"/>
        <w:ind w:left="1080"/>
        <w:rPr>
          <w:rFonts w:ascii="Cambria" w:hAnsi="Cambria"/>
          <w:sz w:val="21"/>
          <w:szCs w:val="21"/>
          <w:lang w:val="en-IN"/>
        </w:rPr>
      </w:pPr>
    </w:p>
    <w:p w:rsidR="00702AFC" w:rsidRPr="00D53B53" w:rsidRDefault="007E5110" w:rsidP="00C71CFF">
      <w:pPr>
        <w:pStyle w:val="ListParagraph"/>
        <w:numPr>
          <w:ilvl w:val="0"/>
          <w:numId w:val="4"/>
        </w:numPr>
        <w:rPr>
          <w:rFonts w:ascii="Cambria" w:hAnsi="Cambria"/>
          <w:b/>
          <w:sz w:val="21"/>
          <w:szCs w:val="21"/>
          <w:lang w:val="en-IN"/>
        </w:rPr>
      </w:pPr>
      <w:r w:rsidRPr="00D53B53">
        <w:rPr>
          <w:rFonts w:ascii="Cambria" w:hAnsi="Cambria"/>
          <w:b/>
          <w:sz w:val="21"/>
          <w:szCs w:val="21"/>
          <w:lang w:val="en-IN"/>
        </w:rPr>
        <w:t>Font and Sizes</w:t>
      </w:r>
    </w:p>
    <w:p w:rsidR="007E5110" w:rsidRPr="00D53B53" w:rsidRDefault="007E5110" w:rsidP="007E5110">
      <w:pPr>
        <w:pStyle w:val="ListParagraph"/>
        <w:numPr>
          <w:ilvl w:val="1"/>
          <w:numId w:val="4"/>
        </w:numPr>
        <w:rPr>
          <w:rFonts w:ascii="Cambria" w:hAnsi="Cambria"/>
          <w:sz w:val="21"/>
          <w:szCs w:val="21"/>
          <w:lang w:val="en-IN"/>
        </w:rPr>
      </w:pPr>
      <w:r w:rsidRPr="00D53B53">
        <w:rPr>
          <w:rFonts w:ascii="Cambria" w:hAnsi="Cambria"/>
          <w:sz w:val="21"/>
          <w:szCs w:val="21"/>
          <w:lang w:val="en-IN"/>
        </w:rPr>
        <w:t>Sans-Serif, Calibri, Open Sans</w:t>
      </w:r>
    </w:p>
    <w:p w:rsidR="007E5110" w:rsidRPr="00D53B53" w:rsidRDefault="008A38DE" w:rsidP="007E5110">
      <w:pPr>
        <w:pStyle w:val="ListParagraph"/>
        <w:numPr>
          <w:ilvl w:val="1"/>
          <w:numId w:val="4"/>
        </w:numPr>
        <w:rPr>
          <w:rFonts w:ascii="Cambria" w:hAnsi="Cambria"/>
          <w:sz w:val="21"/>
          <w:szCs w:val="21"/>
          <w:lang w:val="en-IN"/>
        </w:rPr>
      </w:pPr>
      <w:r w:rsidRPr="00D53B53">
        <w:rPr>
          <w:rFonts w:ascii="Cambria" w:hAnsi="Cambria"/>
          <w:sz w:val="21"/>
          <w:szCs w:val="21"/>
          <w:lang w:val="en-IN"/>
        </w:rPr>
        <w:t>Variation in Bullets points</w:t>
      </w:r>
    </w:p>
    <w:p w:rsidR="00082B30" w:rsidRPr="00D53B53" w:rsidRDefault="00082B30" w:rsidP="00082B30">
      <w:pPr>
        <w:pStyle w:val="ListParagraph"/>
        <w:ind w:left="1080"/>
        <w:rPr>
          <w:rFonts w:ascii="Cambria" w:hAnsi="Cambria"/>
          <w:sz w:val="21"/>
          <w:szCs w:val="21"/>
          <w:lang w:val="en-IN"/>
        </w:rPr>
      </w:pPr>
    </w:p>
    <w:p w:rsidR="00702AFC" w:rsidRPr="00D53B53" w:rsidRDefault="007E5110" w:rsidP="00C71CFF">
      <w:pPr>
        <w:pStyle w:val="ListParagraph"/>
        <w:numPr>
          <w:ilvl w:val="0"/>
          <w:numId w:val="4"/>
        </w:numPr>
        <w:rPr>
          <w:rFonts w:ascii="Cambria" w:hAnsi="Cambria"/>
          <w:b/>
          <w:sz w:val="21"/>
          <w:szCs w:val="21"/>
          <w:lang w:val="en-IN"/>
        </w:rPr>
      </w:pPr>
      <w:r w:rsidRPr="00D53B53">
        <w:rPr>
          <w:rFonts w:ascii="Cambria" w:hAnsi="Cambria"/>
          <w:b/>
          <w:sz w:val="21"/>
          <w:szCs w:val="21"/>
          <w:lang w:val="en-IN"/>
        </w:rPr>
        <w:t>Contents and Headers</w:t>
      </w:r>
    </w:p>
    <w:p w:rsidR="007E5110" w:rsidRPr="00D53B53" w:rsidRDefault="007E5110" w:rsidP="007E5110">
      <w:pPr>
        <w:pStyle w:val="ListParagraph"/>
        <w:numPr>
          <w:ilvl w:val="1"/>
          <w:numId w:val="4"/>
        </w:numPr>
        <w:rPr>
          <w:rFonts w:ascii="Cambria" w:hAnsi="Cambria"/>
          <w:sz w:val="21"/>
          <w:szCs w:val="21"/>
          <w:lang w:val="en-IN"/>
        </w:rPr>
      </w:pPr>
      <w:r w:rsidRPr="00D53B53">
        <w:rPr>
          <w:rFonts w:ascii="Cambria" w:hAnsi="Cambria"/>
          <w:sz w:val="21"/>
          <w:szCs w:val="21"/>
          <w:lang w:val="en-IN"/>
        </w:rPr>
        <w:t xml:space="preserve">Meaning Headers- How Forensic Threat Intelligence helps Security Readiness instead </w:t>
      </w:r>
      <w:r w:rsidRPr="00D53B53">
        <w:rPr>
          <w:rFonts w:ascii="Cambria" w:hAnsi="Cambria"/>
          <w:b/>
          <w:sz w:val="21"/>
          <w:szCs w:val="21"/>
          <w:lang w:val="en-IN"/>
        </w:rPr>
        <w:t>INTRODUCTION</w:t>
      </w:r>
      <w:r w:rsidRPr="00D53B53">
        <w:rPr>
          <w:rFonts w:ascii="Cambria" w:hAnsi="Cambria"/>
          <w:sz w:val="21"/>
          <w:szCs w:val="21"/>
          <w:lang w:val="en-IN"/>
        </w:rPr>
        <w:t xml:space="preserve"> to FTI?</w:t>
      </w:r>
    </w:p>
    <w:p w:rsidR="007E5110" w:rsidRPr="00D53B53" w:rsidRDefault="007E5110" w:rsidP="007E5110">
      <w:pPr>
        <w:pStyle w:val="ListParagraph"/>
        <w:numPr>
          <w:ilvl w:val="1"/>
          <w:numId w:val="4"/>
        </w:numPr>
        <w:rPr>
          <w:rFonts w:ascii="Cambria" w:hAnsi="Cambria"/>
          <w:sz w:val="21"/>
          <w:szCs w:val="21"/>
          <w:lang w:val="en-IN"/>
        </w:rPr>
      </w:pPr>
      <w:r w:rsidRPr="00D53B53">
        <w:rPr>
          <w:rFonts w:ascii="Cambria" w:hAnsi="Cambria"/>
          <w:sz w:val="21"/>
          <w:szCs w:val="21"/>
          <w:lang w:val="en-IN"/>
        </w:rPr>
        <w:t xml:space="preserve">Follow 7X7, 7 lines with 7 words </w:t>
      </w:r>
    </w:p>
    <w:p w:rsidR="007E5110" w:rsidRPr="00D53B53" w:rsidRDefault="007E5110" w:rsidP="007E5110">
      <w:pPr>
        <w:pStyle w:val="ListParagraph"/>
        <w:numPr>
          <w:ilvl w:val="1"/>
          <w:numId w:val="4"/>
        </w:numPr>
        <w:rPr>
          <w:rFonts w:ascii="Cambria" w:hAnsi="Cambria"/>
          <w:sz w:val="21"/>
          <w:szCs w:val="21"/>
          <w:lang w:val="en-IN"/>
        </w:rPr>
      </w:pPr>
      <w:r w:rsidRPr="00D53B53">
        <w:rPr>
          <w:rFonts w:ascii="Cambria" w:hAnsi="Cambria"/>
          <w:sz w:val="21"/>
          <w:szCs w:val="21"/>
          <w:lang w:val="en-IN"/>
        </w:rPr>
        <w:t>Use Key Phrases or Key Words</w:t>
      </w:r>
    </w:p>
    <w:p w:rsidR="007E5110" w:rsidRPr="00D53B53" w:rsidRDefault="007E5110" w:rsidP="007E5110">
      <w:pPr>
        <w:pStyle w:val="ListParagraph"/>
        <w:numPr>
          <w:ilvl w:val="1"/>
          <w:numId w:val="4"/>
        </w:numPr>
        <w:rPr>
          <w:rFonts w:ascii="Cambria" w:hAnsi="Cambria"/>
          <w:sz w:val="21"/>
          <w:szCs w:val="21"/>
          <w:lang w:val="en-IN"/>
        </w:rPr>
      </w:pPr>
      <w:r w:rsidRPr="00D53B53">
        <w:rPr>
          <w:rFonts w:ascii="Cambria" w:hAnsi="Cambria"/>
          <w:sz w:val="21"/>
          <w:szCs w:val="21"/>
          <w:lang w:val="en-IN"/>
        </w:rPr>
        <w:t>Key Catching Visuals – Bar Chart, Radar Charts, etc</w:t>
      </w:r>
    </w:p>
    <w:p w:rsidR="003B5046" w:rsidRPr="00D53B53" w:rsidRDefault="002C6868" w:rsidP="003B5046">
      <w:pPr>
        <w:pStyle w:val="ListParagraph"/>
        <w:numPr>
          <w:ilvl w:val="1"/>
          <w:numId w:val="4"/>
        </w:numPr>
        <w:rPr>
          <w:rFonts w:ascii="Cambria" w:hAnsi="Cambria"/>
          <w:sz w:val="21"/>
          <w:szCs w:val="21"/>
          <w:lang w:val="en-IN"/>
        </w:rPr>
      </w:pPr>
      <w:r w:rsidRPr="00D53B53">
        <w:rPr>
          <w:rFonts w:ascii="Cambria" w:hAnsi="Cambria"/>
          <w:sz w:val="21"/>
          <w:szCs w:val="21"/>
          <w:lang w:val="en-IN"/>
        </w:rPr>
        <w:t>Free Images- pixabay, uplash</w:t>
      </w:r>
    </w:p>
    <w:p w:rsidR="00992161" w:rsidRPr="00D53B53" w:rsidRDefault="00992161" w:rsidP="00992161">
      <w:pPr>
        <w:pStyle w:val="ListParagraph"/>
        <w:ind w:left="1080"/>
        <w:rPr>
          <w:rFonts w:ascii="Cambria" w:hAnsi="Cambria"/>
          <w:sz w:val="21"/>
          <w:szCs w:val="21"/>
          <w:lang w:val="en-IN"/>
        </w:rPr>
      </w:pPr>
    </w:p>
    <w:p w:rsidR="00992161" w:rsidRPr="00D53B53" w:rsidRDefault="00992161" w:rsidP="00992161">
      <w:pPr>
        <w:pStyle w:val="ListParagraph"/>
        <w:numPr>
          <w:ilvl w:val="0"/>
          <w:numId w:val="4"/>
        </w:numPr>
        <w:rPr>
          <w:rFonts w:ascii="Cambria" w:hAnsi="Cambria"/>
          <w:b/>
          <w:sz w:val="21"/>
          <w:szCs w:val="21"/>
          <w:lang w:val="en-IN"/>
        </w:rPr>
      </w:pPr>
      <w:r w:rsidRPr="00D53B53">
        <w:rPr>
          <w:rFonts w:ascii="Cambria" w:hAnsi="Cambria"/>
          <w:b/>
          <w:sz w:val="21"/>
          <w:szCs w:val="21"/>
          <w:lang w:val="en-IN"/>
        </w:rPr>
        <w:t>Follow Professional Tips in Design</w:t>
      </w:r>
      <w:r w:rsidRPr="00D53B53">
        <w:rPr>
          <w:rFonts w:ascii="Cambria" w:hAnsi="Cambria"/>
          <w:b/>
          <w:sz w:val="21"/>
          <w:szCs w:val="21"/>
          <w:lang w:val="en-IN"/>
        </w:rPr>
        <w:tab/>
      </w:r>
    </w:p>
    <w:p w:rsidR="00992161" w:rsidRPr="00D53B53" w:rsidRDefault="00F83AD4" w:rsidP="00992161">
      <w:pPr>
        <w:pStyle w:val="ListParagraph"/>
        <w:numPr>
          <w:ilvl w:val="1"/>
          <w:numId w:val="4"/>
        </w:numPr>
        <w:rPr>
          <w:rFonts w:ascii="Cambria" w:hAnsi="Cambria"/>
          <w:sz w:val="21"/>
          <w:szCs w:val="21"/>
          <w:lang w:val="en-IN"/>
        </w:rPr>
      </w:pPr>
      <w:r w:rsidRPr="00D53B53">
        <w:rPr>
          <w:rFonts w:ascii="Cambria" w:hAnsi="Cambria"/>
          <w:sz w:val="21"/>
          <w:szCs w:val="21"/>
          <w:lang w:val="en-IN"/>
        </w:rPr>
        <w:t>Use Theme Slide Master to add common contents like Logo, Picture, Copyright</w:t>
      </w:r>
    </w:p>
    <w:p w:rsidR="00992161" w:rsidRPr="00D53B53" w:rsidRDefault="0069357B" w:rsidP="006F08DA">
      <w:pPr>
        <w:pStyle w:val="ListParagraph"/>
        <w:numPr>
          <w:ilvl w:val="1"/>
          <w:numId w:val="4"/>
        </w:numPr>
        <w:rPr>
          <w:rFonts w:ascii="Cambria" w:hAnsi="Cambria"/>
          <w:sz w:val="21"/>
          <w:szCs w:val="21"/>
          <w:lang w:val="en-IN"/>
        </w:rPr>
      </w:pPr>
      <w:r w:rsidRPr="00D53B53">
        <w:rPr>
          <w:rFonts w:ascii="Cambria" w:hAnsi="Cambria"/>
          <w:sz w:val="21"/>
          <w:szCs w:val="21"/>
          <w:lang w:val="en-IN"/>
        </w:rPr>
        <w:t>Make Titles distinct from body contents</w:t>
      </w:r>
      <w:r w:rsidR="003277FC" w:rsidRPr="00D53B53">
        <w:rPr>
          <w:rFonts w:ascii="Cambria" w:hAnsi="Cambria"/>
          <w:sz w:val="21"/>
          <w:szCs w:val="21"/>
          <w:lang w:val="en-IN"/>
        </w:rPr>
        <w:t>- done</w:t>
      </w:r>
    </w:p>
    <w:p w:rsidR="00EC062F" w:rsidRPr="00D53B53" w:rsidRDefault="00EC062F" w:rsidP="00EC062F">
      <w:pPr>
        <w:pStyle w:val="ListParagraph"/>
        <w:ind w:left="1080"/>
        <w:rPr>
          <w:rFonts w:ascii="Cambria" w:hAnsi="Cambria"/>
          <w:sz w:val="21"/>
          <w:szCs w:val="21"/>
          <w:lang w:val="en-IN"/>
        </w:rPr>
      </w:pPr>
    </w:p>
    <w:p w:rsidR="00702AFC" w:rsidRPr="00D53B53" w:rsidRDefault="00AC23E5" w:rsidP="00C71CFF">
      <w:pPr>
        <w:pStyle w:val="ListParagraph"/>
        <w:numPr>
          <w:ilvl w:val="0"/>
          <w:numId w:val="4"/>
        </w:numPr>
        <w:rPr>
          <w:rFonts w:ascii="Cambria" w:hAnsi="Cambria"/>
          <w:b/>
          <w:sz w:val="21"/>
          <w:szCs w:val="21"/>
          <w:lang w:val="en-IN"/>
        </w:rPr>
      </w:pPr>
      <w:r w:rsidRPr="00D53B53">
        <w:rPr>
          <w:rFonts w:ascii="Cambria" w:hAnsi="Cambria"/>
          <w:b/>
          <w:sz w:val="21"/>
          <w:szCs w:val="21"/>
          <w:lang w:val="en-IN"/>
        </w:rPr>
        <w:t>Delivery  Style</w:t>
      </w:r>
      <w:r w:rsidR="003B5046" w:rsidRPr="00D53B53">
        <w:rPr>
          <w:rFonts w:ascii="Cambria" w:hAnsi="Cambria"/>
          <w:b/>
          <w:sz w:val="21"/>
          <w:szCs w:val="21"/>
          <w:lang w:val="en-IN"/>
        </w:rPr>
        <w:t>:</w:t>
      </w:r>
    </w:p>
    <w:p w:rsidR="00D83D36" w:rsidRPr="00D53B53" w:rsidRDefault="006E2E12" w:rsidP="00AC23E5">
      <w:pPr>
        <w:pStyle w:val="ListParagraph"/>
        <w:numPr>
          <w:ilvl w:val="1"/>
          <w:numId w:val="4"/>
        </w:numPr>
        <w:rPr>
          <w:rFonts w:ascii="Cambria" w:hAnsi="Cambria"/>
          <w:sz w:val="21"/>
          <w:szCs w:val="21"/>
          <w:lang w:val="en-IN"/>
        </w:rPr>
      </w:pPr>
      <w:r w:rsidRPr="00D53B53">
        <w:rPr>
          <w:rFonts w:ascii="Cambria" w:hAnsi="Cambria"/>
          <w:sz w:val="21"/>
          <w:szCs w:val="21"/>
          <w:lang w:val="en-IN"/>
        </w:rPr>
        <w:t xml:space="preserve">Eye Contact in Camera and with </w:t>
      </w:r>
      <w:r w:rsidR="00D83D36" w:rsidRPr="00D53B53">
        <w:rPr>
          <w:rFonts w:ascii="Cambria" w:hAnsi="Cambria"/>
          <w:sz w:val="21"/>
          <w:szCs w:val="21"/>
          <w:lang w:val="en-IN"/>
        </w:rPr>
        <w:t>audiences</w:t>
      </w:r>
    </w:p>
    <w:p w:rsidR="00D83D36" w:rsidRPr="00D53B53" w:rsidRDefault="00D83D36" w:rsidP="00AC23E5">
      <w:pPr>
        <w:pStyle w:val="ListParagraph"/>
        <w:numPr>
          <w:ilvl w:val="1"/>
          <w:numId w:val="4"/>
        </w:numPr>
        <w:rPr>
          <w:rFonts w:ascii="Cambria" w:hAnsi="Cambria"/>
          <w:sz w:val="21"/>
          <w:szCs w:val="21"/>
          <w:lang w:val="en-IN"/>
        </w:rPr>
      </w:pPr>
      <w:r w:rsidRPr="00D53B53">
        <w:rPr>
          <w:rFonts w:ascii="Cambria" w:hAnsi="Cambria"/>
          <w:sz w:val="21"/>
          <w:szCs w:val="21"/>
          <w:lang w:val="en-IN"/>
        </w:rPr>
        <w:t>Enhancing Body Language</w:t>
      </w:r>
    </w:p>
    <w:p w:rsidR="00AC23E5" w:rsidRPr="00D53B53" w:rsidRDefault="006E2E12" w:rsidP="00D83D36">
      <w:pPr>
        <w:pStyle w:val="ListParagraph"/>
        <w:numPr>
          <w:ilvl w:val="2"/>
          <w:numId w:val="4"/>
        </w:numPr>
        <w:rPr>
          <w:rFonts w:ascii="Cambria" w:hAnsi="Cambria"/>
          <w:sz w:val="21"/>
          <w:szCs w:val="21"/>
          <w:lang w:val="en-IN"/>
        </w:rPr>
      </w:pPr>
      <w:r w:rsidRPr="00D53B53">
        <w:rPr>
          <w:rFonts w:ascii="Cambria" w:hAnsi="Cambria"/>
          <w:sz w:val="21"/>
          <w:szCs w:val="21"/>
          <w:lang w:val="en-IN"/>
        </w:rPr>
        <w:t xml:space="preserve"> </w:t>
      </w:r>
      <w:r w:rsidR="00D83D36" w:rsidRPr="00D53B53">
        <w:rPr>
          <w:rFonts w:ascii="Cambria" w:hAnsi="Cambria"/>
          <w:sz w:val="21"/>
          <w:szCs w:val="21"/>
          <w:lang w:val="en-IN"/>
        </w:rPr>
        <w:t>Practice for confidence</w:t>
      </w:r>
      <w:r w:rsidR="003B5046" w:rsidRPr="00D53B53">
        <w:rPr>
          <w:rFonts w:ascii="Cambria" w:hAnsi="Cambria"/>
          <w:sz w:val="21"/>
          <w:szCs w:val="21"/>
          <w:lang w:val="en-IN"/>
        </w:rPr>
        <w:t>, record and correct with self review.</w:t>
      </w:r>
    </w:p>
    <w:p w:rsidR="00D83D36" w:rsidRPr="00D53B53" w:rsidRDefault="00D83D36" w:rsidP="00D83D36">
      <w:pPr>
        <w:pStyle w:val="ListParagraph"/>
        <w:numPr>
          <w:ilvl w:val="2"/>
          <w:numId w:val="4"/>
        </w:numPr>
        <w:rPr>
          <w:rFonts w:ascii="Cambria" w:hAnsi="Cambria"/>
          <w:sz w:val="21"/>
          <w:szCs w:val="21"/>
          <w:lang w:val="en-IN"/>
        </w:rPr>
      </w:pPr>
      <w:r w:rsidRPr="00D53B53">
        <w:rPr>
          <w:rFonts w:ascii="Cambria" w:hAnsi="Cambria"/>
          <w:sz w:val="21"/>
          <w:szCs w:val="21"/>
          <w:lang w:val="en-IN"/>
        </w:rPr>
        <w:t xml:space="preserve">Right Lightening in </w:t>
      </w:r>
      <w:r w:rsidR="003B5046" w:rsidRPr="00D53B53">
        <w:rPr>
          <w:rFonts w:ascii="Cambria" w:hAnsi="Cambria"/>
          <w:sz w:val="21"/>
          <w:szCs w:val="21"/>
          <w:lang w:val="en-IN"/>
        </w:rPr>
        <w:t>Stage</w:t>
      </w:r>
      <w:r w:rsidRPr="00D53B53">
        <w:rPr>
          <w:rFonts w:ascii="Cambria" w:hAnsi="Cambria"/>
          <w:sz w:val="21"/>
          <w:szCs w:val="21"/>
          <w:lang w:val="en-IN"/>
        </w:rPr>
        <w:t>/Recording</w:t>
      </w:r>
    </w:p>
    <w:p w:rsidR="00702AFC" w:rsidRPr="00D53B53" w:rsidRDefault="003B5046" w:rsidP="003B5046">
      <w:pPr>
        <w:pStyle w:val="ListParagraph"/>
        <w:numPr>
          <w:ilvl w:val="2"/>
          <w:numId w:val="4"/>
        </w:numPr>
        <w:rPr>
          <w:rFonts w:ascii="Cambria" w:hAnsi="Cambria"/>
          <w:sz w:val="21"/>
          <w:szCs w:val="21"/>
          <w:lang w:val="en-IN"/>
        </w:rPr>
      </w:pPr>
      <w:r w:rsidRPr="00D53B53">
        <w:rPr>
          <w:rFonts w:ascii="Cambria" w:hAnsi="Cambria"/>
          <w:sz w:val="21"/>
          <w:szCs w:val="21"/>
          <w:lang w:val="en-IN"/>
        </w:rPr>
        <w:t>Practice and Improve, Practice and Improve</w:t>
      </w:r>
    </w:p>
    <w:p w:rsidR="003226A5" w:rsidRPr="00D53B53" w:rsidRDefault="003226A5" w:rsidP="003226A5">
      <w:pPr>
        <w:pStyle w:val="ListParagraph"/>
        <w:ind w:left="1800"/>
        <w:rPr>
          <w:rFonts w:ascii="Cambria" w:hAnsi="Cambria"/>
          <w:sz w:val="21"/>
          <w:szCs w:val="21"/>
          <w:lang w:val="en-IN"/>
        </w:rPr>
      </w:pPr>
    </w:p>
    <w:p w:rsidR="00AA7EF6" w:rsidRPr="00D53B53" w:rsidRDefault="00AA7EF6" w:rsidP="00AA7EF6">
      <w:pPr>
        <w:pStyle w:val="ListParagraph"/>
        <w:numPr>
          <w:ilvl w:val="0"/>
          <w:numId w:val="4"/>
        </w:numPr>
        <w:rPr>
          <w:rFonts w:ascii="Cambria" w:hAnsi="Cambria"/>
          <w:b/>
          <w:sz w:val="21"/>
          <w:szCs w:val="21"/>
          <w:lang w:val="en-IN"/>
        </w:rPr>
      </w:pPr>
      <w:r w:rsidRPr="00D53B53">
        <w:rPr>
          <w:rFonts w:ascii="Cambria" w:hAnsi="Cambria"/>
          <w:b/>
          <w:sz w:val="21"/>
          <w:szCs w:val="21"/>
          <w:lang w:val="en-IN"/>
        </w:rPr>
        <w:t>Cyber Security, AI, Forensics and Presentation Tools:</w:t>
      </w:r>
    </w:p>
    <w:tbl>
      <w:tblPr>
        <w:tblStyle w:val="TableGrid"/>
        <w:tblW w:w="11069" w:type="dxa"/>
        <w:tblInd w:w="360" w:type="dxa"/>
        <w:tblLook w:val="04A0"/>
      </w:tblPr>
      <w:tblGrid>
        <w:gridCol w:w="614"/>
        <w:gridCol w:w="3501"/>
        <w:gridCol w:w="3481"/>
        <w:gridCol w:w="3473"/>
      </w:tblGrid>
      <w:tr w:rsidR="00AA7EF6" w:rsidRPr="00D53B53" w:rsidTr="00AA7EF6">
        <w:trPr>
          <w:trHeight w:val="307"/>
        </w:trPr>
        <w:tc>
          <w:tcPr>
            <w:tcW w:w="614" w:type="dxa"/>
          </w:tcPr>
          <w:p w:rsidR="00AA7EF6" w:rsidRPr="00D53B53" w:rsidRDefault="00AA7EF6" w:rsidP="00AA7EF6">
            <w:pPr>
              <w:pStyle w:val="ListParagraph"/>
              <w:ind w:left="0"/>
              <w:rPr>
                <w:rFonts w:ascii="Cambria" w:hAnsi="Cambria"/>
                <w:b/>
                <w:sz w:val="21"/>
                <w:szCs w:val="21"/>
                <w:lang w:val="en-IN"/>
              </w:rPr>
            </w:pPr>
            <w:r w:rsidRPr="00D53B53">
              <w:rPr>
                <w:rFonts w:ascii="Cambria" w:hAnsi="Cambria"/>
                <w:b/>
                <w:sz w:val="21"/>
                <w:szCs w:val="21"/>
                <w:lang w:val="en-IN"/>
              </w:rPr>
              <w:t>#</w:t>
            </w:r>
          </w:p>
        </w:tc>
        <w:tc>
          <w:tcPr>
            <w:tcW w:w="3501" w:type="dxa"/>
          </w:tcPr>
          <w:p w:rsidR="00AA7EF6" w:rsidRPr="00D53B53" w:rsidRDefault="00AA7EF6" w:rsidP="00AA7EF6">
            <w:pPr>
              <w:pStyle w:val="ListParagraph"/>
              <w:ind w:left="0"/>
              <w:rPr>
                <w:rFonts w:ascii="Cambria" w:hAnsi="Cambria"/>
                <w:b/>
                <w:sz w:val="21"/>
                <w:szCs w:val="21"/>
                <w:lang w:val="en-IN"/>
              </w:rPr>
            </w:pPr>
            <w:r w:rsidRPr="00D53B53">
              <w:rPr>
                <w:rFonts w:ascii="Cambria" w:hAnsi="Cambria"/>
                <w:b/>
                <w:sz w:val="21"/>
                <w:szCs w:val="21"/>
                <w:lang w:val="en-IN"/>
              </w:rPr>
              <w:t>Category</w:t>
            </w:r>
          </w:p>
        </w:tc>
        <w:tc>
          <w:tcPr>
            <w:tcW w:w="3481" w:type="dxa"/>
          </w:tcPr>
          <w:p w:rsidR="00AA7EF6" w:rsidRPr="00D53B53" w:rsidRDefault="00AA7EF6" w:rsidP="00AA7EF6">
            <w:pPr>
              <w:pStyle w:val="ListParagraph"/>
              <w:ind w:left="0"/>
              <w:rPr>
                <w:rFonts w:ascii="Cambria" w:hAnsi="Cambria"/>
                <w:b/>
                <w:sz w:val="21"/>
                <w:szCs w:val="21"/>
                <w:lang w:val="en-IN"/>
              </w:rPr>
            </w:pPr>
            <w:r w:rsidRPr="00D53B53">
              <w:rPr>
                <w:rFonts w:ascii="Cambria" w:hAnsi="Cambria"/>
                <w:b/>
                <w:sz w:val="21"/>
                <w:szCs w:val="21"/>
                <w:lang w:val="en-IN"/>
              </w:rPr>
              <w:t>Tools</w:t>
            </w:r>
          </w:p>
        </w:tc>
        <w:tc>
          <w:tcPr>
            <w:tcW w:w="3473" w:type="dxa"/>
          </w:tcPr>
          <w:p w:rsidR="00AA7EF6" w:rsidRPr="00D53B53" w:rsidRDefault="00AA7EF6" w:rsidP="00AA7EF6">
            <w:pPr>
              <w:pStyle w:val="ListParagraph"/>
              <w:ind w:left="0"/>
              <w:rPr>
                <w:rFonts w:ascii="Cambria" w:hAnsi="Cambria"/>
                <w:b/>
                <w:sz w:val="21"/>
                <w:szCs w:val="21"/>
                <w:lang w:val="en-IN"/>
              </w:rPr>
            </w:pPr>
            <w:r w:rsidRPr="00D53B53">
              <w:rPr>
                <w:rFonts w:ascii="Cambria" w:hAnsi="Cambria"/>
                <w:b/>
                <w:sz w:val="21"/>
                <w:szCs w:val="21"/>
                <w:lang w:val="en-IN"/>
              </w:rPr>
              <w:t>URL</w:t>
            </w:r>
          </w:p>
        </w:tc>
      </w:tr>
      <w:tr w:rsidR="00AA7EF6" w:rsidRPr="00D53B53" w:rsidTr="00AA7EF6">
        <w:trPr>
          <w:trHeight w:val="307"/>
        </w:trPr>
        <w:tc>
          <w:tcPr>
            <w:tcW w:w="614" w:type="dxa"/>
          </w:tcPr>
          <w:p w:rsidR="00AA7EF6" w:rsidRPr="00D53B53" w:rsidRDefault="00A207BD" w:rsidP="00AA7EF6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  <w:r w:rsidRPr="00D53B53">
              <w:rPr>
                <w:rFonts w:ascii="Cambria" w:hAnsi="Cambria"/>
                <w:sz w:val="21"/>
                <w:szCs w:val="21"/>
                <w:lang w:val="en-IN"/>
              </w:rPr>
              <w:t>1</w:t>
            </w:r>
          </w:p>
        </w:tc>
        <w:tc>
          <w:tcPr>
            <w:tcW w:w="3501" w:type="dxa"/>
          </w:tcPr>
          <w:p w:rsidR="00AA7EF6" w:rsidRPr="00D53B53" w:rsidRDefault="00A207BD" w:rsidP="00AA7EF6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  <w:r w:rsidRPr="00D53B53">
              <w:rPr>
                <w:rFonts w:ascii="Cambria" w:hAnsi="Cambria"/>
                <w:sz w:val="21"/>
                <w:szCs w:val="21"/>
                <w:lang w:val="en-IN"/>
              </w:rPr>
              <w:t>Background Removers</w:t>
            </w:r>
          </w:p>
        </w:tc>
        <w:tc>
          <w:tcPr>
            <w:tcW w:w="3481" w:type="dxa"/>
          </w:tcPr>
          <w:p w:rsidR="00AA7EF6" w:rsidRPr="00D53B53" w:rsidRDefault="00A4442E" w:rsidP="00AA7EF6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  <w:r w:rsidRPr="00D53B53">
              <w:rPr>
                <w:rFonts w:ascii="Cambria" w:hAnsi="Cambria"/>
                <w:sz w:val="21"/>
                <w:szCs w:val="21"/>
                <w:lang w:val="en-IN"/>
              </w:rPr>
              <w:t>Picwish</w:t>
            </w:r>
          </w:p>
        </w:tc>
        <w:tc>
          <w:tcPr>
            <w:tcW w:w="3473" w:type="dxa"/>
          </w:tcPr>
          <w:p w:rsidR="00AA7EF6" w:rsidRPr="00D53B53" w:rsidRDefault="00A207BD" w:rsidP="00AA7EF6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  <w:r w:rsidRPr="00D53B53">
              <w:rPr>
                <w:rFonts w:ascii="Cambria" w:hAnsi="Cambria"/>
                <w:sz w:val="21"/>
                <w:szCs w:val="21"/>
                <w:lang w:val="en-IN"/>
              </w:rPr>
              <w:t>https://picwish.com</w:t>
            </w:r>
          </w:p>
        </w:tc>
      </w:tr>
      <w:tr w:rsidR="00AA7EF6" w:rsidRPr="00D53B53" w:rsidTr="00AA7EF6">
        <w:trPr>
          <w:trHeight w:val="307"/>
        </w:trPr>
        <w:tc>
          <w:tcPr>
            <w:tcW w:w="614" w:type="dxa"/>
          </w:tcPr>
          <w:p w:rsidR="00AA7EF6" w:rsidRPr="00D53B53" w:rsidRDefault="00AA7EF6" w:rsidP="00AA7EF6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</w:p>
        </w:tc>
        <w:tc>
          <w:tcPr>
            <w:tcW w:w="3501" w:type="dxa"/>
          </w:tcPr>
          <w:p w:rsidR="00AA7EF6" w:rsidRPr="00D53B53" w:rsidRDefault="00AA7EF6" w:rsidP="00AA7EF6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</w:p>
        </w:tc>
        <w:tc>
          <w:tcPr>
            <w:tcW w:w="3481" w:type="dxa"/>
          </w:tcPr>
          <w:p w:rsidR="00AA7EF6" w:rsidRPr="00D53B53" w:rsidRDefault="00AA7EF6" w:rsidP="00AA7EF6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</w:p>
        </w:tc>
        <w:tc>
          <w:tcPr>
            <w:tcW w:w="3473" w:type="dxa"/>
          </w:tcPr>
          <w:p w:rsidR="00AA7EF6" w:rsidRPr="00D53B53" w:rsidRDefault="00BD4C77" w:rsidP="00AA7EF6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  <w:r w:rsidRPr="00D53B53">
              <w:rPr>
                <w:rFonts w:ascii="Cambria" w:hAnsi="Cambria"/>
                <w:sz w:val="21"/>
                <w:szCs w:val="21"/>
                <w:lang w:val="en-IN"/>
              </w:rPr>
              <w:t>http://remve.bg</w:t>
            </w:r>
          </w:p>
        </w:tc>
      </w:tr>
      <w:tr w:rsidR="00AA7EF6" w:rsidRPr="00D53B53" w:rsidTr="00AA7EF6">
        <w:trPr>
          <w:trHeight w:val="307"/>
        </w:trPr>
        <w:tc>
          <w:tcPr>
            <w:tcW w:w="614" w:type="dxa"/>
          </w:tcPr>
          <w:p w:rsidR="00AA7EF6" w:rsidRPr="00D53B53" w:rsidRDefault="00AA7EF6" w:rsidP="00AA7EF6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</w:p>
        </w:tc>
        <w:tc>
          <w:tcPr>
            <w:tcW w:w="3501" w:type="dxa"/>
          </w:tcPr>
          <w:p w:rsidR="00AA7EF6" w:rsidRPr="00D53B53" w:rsidRDefault="00AA7EF6" w:rsidP="00AA7EF6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</w:p>
        </w:tc>
        <w:tc>
          <w:tcPr>
            <w:tcW w:w="3481" w:type="dxa"/>
          </w:tcPr>
          <w:p w:rsidR="00AA7EF6" w:rsidRPr="00D53B53" w:rsidRDefault="00AA7EF6" w:rsidP="00AA7EF6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</w:p>
        </w:tc>
        <w:tc>
          <w:tcPr>
            <w:tcW w:w="3473" w:type="dxa"/>
          </w:tcPr>
          <w:p w:rsidR="00AA7EF6" w:rsidRPr="00D53B53" w:rsidRDefault="00AA7EF6" w:rsidP="00AA7EF6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</w:p>
        </w:tc>
      </w:tr>
      <w:tr w:rsidR="007E77F9" w:rsidRPr="00D53B53" w:rsidTr="00AA7EF6">
        <w:trPr>
          <w:trHeight w:val="307"/>
        </w:trPr>
        <w:tc>
          <w:tcPr>
            <w:tcW w:w="614" w:type="dxa"/>
          </w:tcPr>
          <w:p w:rsidR="007E77F9" w:rsidRPr="00D53B53" w:rsidRDefault="00C33455" w:rsidP="00AA7EF6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  <w:r w:rsidRPr="00D53B53">
              <w:rPr>
                <w:rFonts w:ascii="Cambria" w:hAnsi="Cambria"/>
                <w:sz w:val="21"/>
                <w:szCs w:val="21"/>
                <w:lang w:val="en-IN"/>
              </w:rPr>
              <w:t>2</w:t>
            </w:r>
          </w:p>
        </w:tc>
        <w:tc>
          <w:tcPr>
            <w:tcW w:w="3501" w:type="dxa"/>
          </w:tcPr>
          <w:p w:rsidR="007E77F9" w:rsidRPr="00D53B53" w:rsidRDefault="007E77F9" w:rsidP="00AA7EF6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  <w:r w:rsidRPr="00D53B53">
              <w:rPr>
                <w:rFonts w:ascii="Cambria" w:hAnsi="Cambria"/>
                <w:sz w:val="21"/>
                <w:szCs w:val="21"/>
                <w:lang w:val="en-IN"/>
              </w:rPr>
              <w:t>Free Images</w:t>
            </w:r>
          </w:p>
        </w:tc>
        <w:tc>
          <w:tcPr>
            <w:tcW w:w="3481" w:type="dxa"/>
          </w:tcPr>
          <w:p w:rsidR="007E77F9" w:rsidRPr="00D53B53" w:rsidRDefault="005734DE" w:rsidP="00AA7EF6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  <w:r w:rsidRPr="00D53B53">
              <w:rPr>
                <w:rFonts w:ascii="Cambria" w:hAnsi="Cambria"/>
                <w:sz w:val="21"/>
                <w:szCs w:val="21"/>
                <w:lang w:val="en-IN"/>
              </w:rPr>
              <w:t>Unsplash</w:t>
            </w:r>
          </w:p>
        </w:tc>
        <w:tc>
          <w:tcPr>
            <w:tcW w:w="3473" w:type="dxa"/>
          </w:tcPr>
          <w:p w:rsidR="007E77F9" w:rsidRPr="00D53B53" w:rsidRDefault="0004180B" w:rsidP="00AA7EF6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  <w:hyperlink r:id="rId8" w:history="1">
              <w:r w:rsidR="00451DB0" w:rsidRPr="00D53B53">
                <w:rPr>
                  <w:rStyle w:val="Hyperlink"/>
                  <w:rFonts w:ascii="Cambria" w:hAnsi="Cambria"/>
                  <w:sz w:val="21"/>
                  <w:szCs w:val="21"/>
                  <w:lang w:val="en-IN"/>
                </w:rPr>
                <w:t>https://unsplash.com</w:t>
              </w:r>
            </w:hyperlink>
          </w:p>
        </w:tc>
      </w:tr>
      <w:tr w:rsidR="00451DB0" w:rsidRPr="00D53B53" w:rsidTr="00AA7EF6">
        <w:trPr>
          <w:trHeight w:val="307"/>
        </w:trPr>
        <w:tc>
          <w:tcPr>
            <w:tcW w:w="614" w:type="dxa"/>
          </w:tcPr>
          <w:p w:rsidR="00451DB0" w:rsidRPr="00D53B53" w:rsidRDefault="00451DB0" w:rsidP="00AA7EF6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</w:p>
        </w:tc>
        <w:tc>
          <w:tcPr>
            <w:tcW w:w="3501" w:type="dxa"/>
          </w:tcPr>
          <w:p w:rsidR="00451DB0" w:rsidRPr="00D53B53" w:rsidRDefault="00451DB0" w:rsidP="00AA7EF6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</w:p>
        </w:tc>
        <w:tc>
          <w:tcPr>
            <w:tcW w:w="3481" w:type="dxa"/>
          </w:tcPr>
          <w:p w:rsidR="00451DB0" w:rsidRPr="00D53B53" w:rsidRDefault="00451DB0" w:rsidP="00AA7EF6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</w:p>
        </w:tc>
        <w:tc>
          <w:tcPr>
            <w:tcW w:w="3473" w:type="dxa"/>
          </w:tcPr>
          <w:p w:rsidR="00451DB0" w:rsidRPr="00D53B53" w:rsidRDefault="00451DB0" w:rsidP="00AA7EF6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</w:p>
        </w:tc>
      </w:tr>
      <w:tr w:rsidR="00451DB0" w:rsidRPr="00D53B53" w:rsidTr="00AA7EF6">
        <w:trPr>
          <w:trHeight w:val="307"/>
        </w:trPr>
        <w:tc>
          <w:tcPr>
            <w:tcW w:w="614" w:type="dxa"/>
          </w:tcPr>
          <w:p w:rsidR="00451DB0" w:rsidRPr="00D53B53" w:rsidRDefault="00451DB0" w:rsidP="00AA7EF6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</w:p>
        </w:tc>
        <w:tc>
          <w:tcPr>
            <w:tcW w:w="3501" w:type="dxa"/>
          </w:tcPr>
          <w:p w:rsidR="00451DB0" w:rsidRPr="00D53B53" w:rsidRDefault="00451DB0" w:rsidP="00AA7EF6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</w:p>
        </w:tc>
        <w:tc>
          <w:tcPr>
            <w:tcW w:w="3481" w:type="dxa"/>
          </w:tcPr>
          <w:p w:rsidR="00451DB0" w:rsidRPr="00D53B53" w:rsidRDefault="00451DB0" w:rsidP="00AA7EF6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</w:p>
        </w:tc>
        <w:tc>
          <w:tcPr>
            <w:tcW w:w="3473" w:type="dxa"/>
          </w:tcPr>
          <w:p w:rsidR="00451DB0" w:rsidRPr="00D53B53" w:rsidRDefault="00451DB0" w:rsidP="00AA7EF6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</w:p>
        </w:tc>
      </w:tr>
      <w:tr w:rsidR="00451DB0" w:rsidRPr="00D53B53" w:rsidTr="00AA7EF6">
        <w:trPr>
          <w:trHeight w:val="307"/>
        </w:trPr>
        <w:tc>
          <w:tcPr>
            <w:tcW w:w="614" w:type="dxa"/>
          </w:tcPr>
          <w:p w:rsidR="00451DB0" w:rsidRPr="00D53B53" w:rsidRDefault="00C33455" w:rsidP="00AA7EF6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  <w:r w:rsidRPr="00D53B53">
              <w:rPr>
                <w:rFonts w:ascii="Cambria" w:hAnsi="Cambria"/>
                <w:sz w:val="21"/>
                <w:szCs w:val="21"/>
                <w:lang w:val="en-IN"/>
              </w:rPr>
              <w:t>3</w:t>
            </w:r>
          </w:p>
        </w:tc>
        <w:tc>
          <w:tcPr>
            <w:tcW w:w="3501" w:type="dxa"/>
          </w:tcPr>
          <w:p w:rsidR="00451DB0" w:rsidRPr="00D53B53" w:rsidRDefault="00451DB0" w:rsidP="00AA7EF6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  <w:r w:rsidRPr="00D53B53">
              <w:rPr>
                <w:rFonts w:ascii="Cambria" w:hAnsi="Cambria"/>
                <w:sz w:val="21"/>
                <w:szCs w:val="21"/>
                <w:lang w:val="en-IN"/>
              </w:rPr>
              <w:t>Graphics Generator</w:t>
            </w:r>
          </w:p>
        </w:tc>
        <w:tc>
          <w:tcPr>
            <w:tcW w:w="3481" w:type="dxa"/>
          </w:tcPr>
          <w:p w:rsidR="00451DB0" w:rsidRPr="00D53B53" w:rsidRDefault="00451DB0" w:rsidP="00AA7EF6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  <w:r w:rsidRPr="00D53B53">
              <w:rPr>
                <w:rFonts w:ascii="Cambria" w:hAnsi="Cambria"/>
                <w:sz w:val="21"/>
                <w:szCs w:val="21"/>
                <w:lang w:val="en-IN"/>
              </w:rPr>
              <w:t>Deepai</w:t>
            </w:r>
          </w:p>
        </w:tc>
        <w:tc>
          <w:tcPr>
            <w:tcW w:w="3473" w:type="dxa"/>
          </w:tcPr>
          <w:p w:rsidR="00451DB0" w:rsidRPr="00D53B53" w:rsidRDefault="0004180B" w:rsidP="00AA7EF6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  <w:hyperlink r:id="rId9" w:history="1">
              <w:r w:rsidR="002C5A91" w:rsidRPr="00D53B53">
                <w:rPr>
                  <w:rStyle w:val="Hyperlink"/>
                  <w:rFonts w:ascii="Cambria" w:hAnsi="Cambria"/>
                  <w:sz w:val="21"/>
                  <w:szCs w:val="21"/>
                  <w:lang w:val="en-IN"/>
                </w:rPr>
                <w:t>https://deepai.org</w:t>
              </w:r>
            </w:hyperlink>
          </w:p>
        </w:tc>
      </w:tr>
      <w:tr w:rsidR="002C5A91" w:rsidRPr="00D53B53" w:rsidTr="00AA7EF6">
        <w:trPr>
          <w:trHeight w:val="307"/>
        </w:trPr>
        <w:tc>
          <w:tcPr>
            <w:tcW w:w="614" w:type="dxa"/>
          </w:tcPr>
          <w:p w:rsidR="002C5A91" w:rsidRPr="00D53B53" w:rsidRDefault="002C5A91" w:rsidP="00AA7EF6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</w:p>
        </w:tc>
        <w:tc>
          <w:tcPr>
            <w:tcW w:w="3501" w:type="dxa"/>
          </w:tcPr>
          <w:p w:rsidR="002C5A91" w:rsidRPr="00D53B53" w:rsidRDefault="002C5A91" w:rsidP="00AA7EF6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</w:p>
        </w:tc>
        <w:tc>
          <w:tcPr>
            <w:tcW w:w="3481" w:type="dxa"/>
          </w:tcPr>
          <w:p w:rsidR="002C5A91" w:rsidRPr="00D53B53" w:rsidRDefault="007917A3" w:rsidP="00AA7EF6">
            <w:pPr>
              <w:pStyle w:val="ListParagraph"/>
              <w:ind w:left="0"/>
              <w:rPr>
                <w:rFonts w:ascii="Cambria" w:hAnsi="Cambria"/>
                <w:b/>
                <w:color w:val="FF0000"/>
                <w:sz w:val="21"/>
                <w:szCs w:val="21"/>
                <w:lang w:val="en-IN"/>
              </w:rPr>
            </w:pPr>
            <w:r w:rsidRPr="00D53B53">
              <w:rPr>
                <w:rFonts w:ascii="Cambria" w:hAnsi="Cambria"/>
                <w:b/>
                <w:color w:val="FF0000"/>
                <w:sz w:val="21"/>
                <w:szCs w:val="21"/>
                <w:lang w:val="en-IN"/>
              </w:rPr>
              <w:t>Deep Studio</w:t>
            </w:r>
          </w:p>
        </w:tc>
        <w:tc>
          <w:tcPr>
            <w:tcW w:w="3473" w:type="dxa"/>
          </w:tcPr>
          <w:p w:rsidR="002C5A91" w:rsidRPr="00D53B53" w:rsidRDefault="007917A3" w:rsidP="00AA7EF6">
            <w:pPr>
              <w:pStyle w:val="ListParagraph"/>
              <w:ind w:left="0"/>
              <w:rPr>
                <w:rFonts w:ascii="Cambria" w:hAnsi="Cambria"/>
                <w:b/>
                <w:color w:val="FF0000"/>
                <w:sz w:val="21"/>
                <w:szCs w:val="21"/>
                <w:lang w:val="en-IN"/>
              </w:rPr>
            </w:pPr>
            <w:r w:rsidRPr="00D53B53">
              <w:rPr>
                <w:rFonts w:ascii="Cambria" w:hAnsi="Cambria"/>
                <w:b/>
                <w:color w:val="FF0000"/>
                <w:sz w:val="21"/>
                <w:szCs w:val="21"/>
                <w:lang w:val="en-IN"/>
              </w:rPr>
              <w:t>http://beta.dreamstudion.ai</w:t>
            </w:r>
          </w:p>
        </w:tc>
      </w:tr>
      <w:tr w:rsidR="002C5A91" w:rsidRPr="00D53B53" w:rsidTr="00AA7EF6">
        <w:trPr>
          <w:trHeight w:val="307"/>
        </w:trPr>
        <w:tc>
          <w:tcPr>
            <w:tcW w:w="614" w:type="dxa"/>
          </w:tcPr>
          <w:p w:rsidR="002C5A91" w:rsidRPr="00D53B53" w:rsidRDefault="002C5A91" w:rsidP="00AA7EF6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</w:p>
        </w:tc>
        <w:tc>
          <w:tcPr>
            <w:tcW w:w="3501" w:type="dxa"/>
          </w:tcPr>
          <w:p w:rsidR="002C5A91" w:rsidRPr="00D53B53" w:rsidRDefault="002C5A91" w:rsidP="00AA7EF6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</w:p>
        </w:tc>
        <w:tc>
          <w:tcPr>
            <w:tcW w:w="3481" w:type="dxa"/>
          </w:tcPr>
          <w:p w:rsidR="002C5A91" w:rsidRPr="00D53B53" w:rsidRDefault="002C5A91" w:rsidP="00AA7EF6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</w:p>
        </w:tc>
        <w:tc>
          <w:tcPr>
            <w:tcW w:w="3473" w:type="dxa"/>
          </w:tcPr>
          <w:p w:rsidR="002C5A91" w:rsidRPr="00D53B53" w:rsidRDefault="002C5A91" w:rsidP="00AA7EF6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</w:p>
        </w:tc>
      </w:tr>
      <w:tr w:rsidR="00B000AF" w:rsidRPr="00D53B53" w:rsidTr="00AA7EF6">
        <w:trPr>
          <w:trHeight w:val="307"/>
        </w:trPr>
        <w:tc>
          <w:tcPr>
            <w:tcW w:w="614" w:type="dxa"/>
          </w:tcPr>
          <w:p w:rsidR="00B000AF" w:rsidRPr="00D53B53" w:rsidRDefault="00C33455" w:rsidP="00AA7EF6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  <w:r w:rsidRPr="00D53B53">
              <w:rPr>
                <w:rFonts w:ascii="Cambria" w:hAnsi="Cambria"/>
                <w:sz w:val="21"/>
                <w:szCs w:val="21"/>
                <w:lang w:val="en-IN"/>
              </w:rPr>
              <w:t>4</w:t>
            </w:r>
          </w:p>
        </w:tc>
        <w:tc>
          <w:tcPr>
            <w:tcW w:w="3501" w:type="dxa"/>
          </w:tcPr>
          <w:p w:rsidR="00B000AF" w:rsidRPr="00D53B53" w:rsidRDefault="00B000AF" w:rsidP="00AA7EF6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  <w:r w:rsidRPr="00D53B53">
              <w:rPr>
                <w:rFonts w:ascii="Cambria" w:hAnsi="Cambria"/>
                <w:sz w:val="21"/>
                <w:szCs w:val="21"/>
                <w:lang w:val="en-IN"/>
              </w:rPr>
              <w:t>Chart Generator</w:t>
            </w:r>
          </w:p>
        </w:tc>
        <w:tc>
          <w:tcPr>
            <w:tcW w:w="3481" w:type="dxa"/>
          </w:tcPr>
          <w:p w:rsidR="00B000AF" w:rsidRPr="00D53B53" w:rsidRDefault="008E3166" w:rsidP="00AA7EF6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  <w:r w:rsidRPr="00D53B53">
              <w:rPr>
                <w:rFonts w:ascii="Cambria" w:hAnsi="Cambria"/>
                <w:sz w:val="21"/>
                <w:szCs w:val="21"/>
                <w:lang w:val="en-IN"/>
              </w:rPr>
              <w:t>EDraw Smar</w:t>
            </w:r>
            <w:r w:rsidR="00D60BC4" w:rsidRPr="00D53B53">
              <w:rPr>
                <w:rFonts w:ascii="Cambria" w:hAnsi="Cambria"/>
                <w:sz w:val="21"/>
                <w:szCs w:val="21"/>
                <w:lang w:val="en-IN"/>
              </w:rPr>
              <w:t>t</w:t>
            </w:r>
          </w:p>
        </w:tc>
        <w:tc>
          <w:tcPr>
            <w:tcW w:w="3473" w:type="dxa"/>
          </w:tcPr>
          <w:p w:rsidR="00B000AF" w:rsidRPr="00D53B53" w:rsidRDefault="00B000AF" w:rsidP="00AA7EF6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</w:p>
        </w:tc>
      </w:tr>
      <w:tr w:rsidR="00127A94" w:rsidRPr="00D53B53" w:rsidTr="00AA7EF6">
        <w:trPr>
          <w:trHeight w:val="307"/>
        </w:trPr>
        <w:tc>
          <w:tcPr>
            <w:tcW w:w="614" w:type="dxa"/>
          </w:tcPr>
          <w:p w:rsidR="00127A94" w:rsidRPr="00D53B53" w:rsidRDefault="00127A94" w:rsidP="00AA7EF6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</w:p>
        </w:tc>
        <w:tc>
          <w:tcPr>
            <w:tcW w:w="3501" w:type="dxa"/>
          </w:tcPr>
          <w:p w:rsidR="00127A94" w:rsidRPr="00D53B53" w:rsidRDefault="00127A94" w:rsidP="00864D97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  <w:r w:rsidRPr="00D53B53">
              <w:rPr>
                <w:rFonts w:ascii="Cambria" w:hAnsi="Cambria"/>
                <w:sz w:val="21"/>
                <w:szCs w:val="21"/>
                <w:lang w:val="en-IN"/>
              </w:rPr>
              <w:t>Contents</w:t>
            </w:r>
          </w:p>
        </w:tc>
        <w:tc>
          <w:tcPr>
            <w:tcW w:w="3481" w:type="dxa"/>
          </w:tcPr>
          <w:p w:rsidR="00127A94" w:rsidRPr="00D53B53" w:rsidRDefault="00127A94" w:rsidP="00864D97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  <w:r w:rsidRPr="00D53B53">
              <w:rPr>
                <w:rFonts w:ascii="Cambria" w:hAnsi="Cambria"/>
                <w:sz w:val="21"/>
                <w:szCs w:val="21"/>
                <w:lang w:val="en-IN"/>
              </w:rPr>
              <w:t>Copy.ai</w:t>
            </w:r>
          </w:p>
        </w:tc>
        <w:tc>
          <w:tcPr>
            <w:tcW w:w="3473" w:type="dxa"/>
          </w:tcPr>
          <w:p w:rsidR="00127A94" w:rsidRPr="00D53B53" w:rsidRDefault="00127A94" w:rsidP="00864D97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  <w:r w:rsidRPr="00D53B53">
              <w:rPr>
                <w:rFonts w:ascii="Cambria" w:hAnsi="Cambria"/>
                <w:sz w:val="21"/>
                <w:szCs w:val="21"/>
                <w:lang w:val="en-IN"/>
              </w:rPr>
              <w:t>Contents</w:t>
            </w:r>
          </w:p>
        </w:tc>
      </w:tr>
      <w:tr w:rsidR="000B7153" w:rsidRPr="00D53B53" w:rsidTr="00AA7EF6">
        <w:trPr>
          <w:trHeight w:val="307"/>
        </w:trPr>
        <w:tc>
          <w:tcPr>
            <w:tcW w:w="614" w:type="dxa"/>
          </w:tcPr>
          <w:p w:rsidR="000B7153" w:rsidRPr="00D53B53" w:rsidRDefault="000B7153" w:rsidP="00AA7EF6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</w:p>
        </w:tc>
        <w:tc>
          <w:tcPr>
            <w:tcW w:w="3501" w:type="dxa"/>
          </w:tcPr>
          <w:p w:rsidR="000B7153" w:rsidRPr="00D53B53" w:rsidRDefault="000B7153" w:rsidP="00864D97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</w:p>
        </w:tc>
        <w:tc>
          <w:tcPr>
            <w:tcW w:w="3481" w:type="dxa"/>
          </w:tcPr>
          <w:p w:rsidR="000B7153" w:rsidRPr="00D53B53" w:rsidRDefault="000B7153" w:rsidP="00864D97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  <w:r w:rsidRPr="00D53B53">
              <w:rPr>
                <w:rFonts w:ascii="Cambria" w:hAnsi="Cambria"/>
                <w:sz w:val="21"/>
                <w:szCs w:val="21"/>
                <w:lang w:val="en-IN"/>
              </w:rPr>
              <w:t>Google Bard</w:t>
            </w:r>
          </w:p>
        </w:tc>
        <w:tc>
          <w:tcPr>
            <w:tcW w:w="3473" w:type="dxa"/>
          </w:tcPr>
          <w:p w:rsidR="000B7153" w:rsidRPr="00D53B53" w:rsidRDefault="000B7153" w:rsidP="00864D97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</w:p>
        </w:tc>
      </w:tr>
      <w:tr w:rsidR="00127A94" w:rsidRPr="00D53B53" w:rsidTr="00AA7EF6">
        <w:trPr>
          <w:trHeight w:val="307"/>
        </w:trPr>
        <w:tc>
          <w:tcPr>
            <w:tcW w:w="614" w:type="dxa"/>
          </w:tcPr>
          <w:p w:rsidR="00127A94" w:rsidRPr="00D53B53" w:rsidRDefault="00127A94" w:rsidP="00AA7EF6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</w:p>
        </w:tc>
        <w:tc>
          <w:tcPr>
            <w:tcW w:w="3501" w:type="dxa"/>
          </w:tcPr>
          <w:p w:rsidR="00127A94" w:rsidRPr="00D53B53" w:rsidRDefault="00127A94" w:rsidP="00864D97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</w:p>
        </w:tc>
        <w:tc>
          <w:tcPr>
            <w:tcW w:w="3481" w:type="dxa"/>
          </w:tcPr>
          <w:p w:rsidR="00127A94" w:rsidRPr="00D53B53" w:rsidRDefault="00127A94" w:rsidP="00864D97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  <w:r w:rsidRPr="00D53B53">
              <w:rPr>
                <w:rFonts w:ascii="Cambria" w:hAnsi="Cambria"/>
                <w:sz w:val="21"/>
                <w:szCs w:val="21"/>
                <w:lang w:val="en-IN"/>
              </w:rPr>
              <w:t>Paragraph AI</w:t>
            </w:r>
          </w:p>
        </w:tc>
        <w:tc>
          <w:tcPr>
            <w:tcW w:w="3473" w:type="dxa"/>
          </w:tcPr>
          <w:p w:rsidR="00127A94" w:rsidRPr="00D53B53" w:rsidRDefault="00127A94" w:rsidP="00864D97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</w:p>
        </w:tc>
      </w:tr>
      <w:tr w:rsidR="00101D0F" w:rsidRPr="00D53B53" w:rsidTr="00AA7EF6">
        <w:trPr>
          <w:trHeight w:val="307"/>
        </w:trPr>
        <w:tc>
          <w:tcPr>
            <w:tcW w:w="614" w:type="dxa"/>
          </w:tcPr>
          <w:p w:rsidR="00101D0F" w:rsidRPr="00D53B53" w:rsidRDefault="00101D0F" w:rsidP="00AA7EF6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</w:p>
        </w:tc>
        <w:tc>
          <w:tcPr>
            <w:tcW w:w="3501" w:type="dxa"/>
          </w:tcPr>
          <w:p w:rsidR="00101D0F" w:rsidRPr="00D53B53" w:rsidRDefault="00101D0F" w:rsidP="00864D97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</w:p>
        </w:tc>
        <w:tc>
          <w:tcPr>
            <w:tcW w:w="3481" w:type="dxa"/>
          </w:tcPr>
          <w:p w:rsidR="00101D0F" w:rsidRPr="00D53B53" w:rsidRDefault="00101D0F" w:rsidP="00864D97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</w:p>
        </w:tc>
        <w:tc>
          <w:tcPr>
            <w:tcW w:w="3473" w:type="dxa"/>
          </w:tcPr>
          <w:p w:rsidR="00101D0F" w:rsidRPr="00D53B53" w:rsidRDefault="00101D0F" w:rsidP="00864D97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</w:p>
        </w:tc>
      </w:tr>
      <w:tr w:rsidR="00101D0F" w:rsidRPr="00D53B53" w:rsidTr="00AA7EF6">
        <w:trPr>
          <w:trHeight w:val="307"/>
        </w:trPr>
        <w:tc>
          <w:tcPr>
            <w:tcW w:w="614" w:type="dxa"/>
          </w:tcPr>
          <w:p w:rsidR="00101D0F" w:rsidRPr="00D53B53" w:rsidRDefault="00101D0F" w:rsidP="00AA7EF6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  <w:r w:rsidRPr="00D53B53">
              <w:rPr>
                <w:rFonts w:ascii="Cambria" w:hAnsi="Cambria"/>
                <w:sz w:val="21"/>
                <w:szCs w:val="21"/>
                <w:lang w:val="en-IN"/>
              </w:rPr>
              <w:t>5</w:t>
            </w:r>
          </w:p>
        </w:tc>
        <w:tc>
          <w:tcPr>
            <w:tcW w:w="3501" w:type="dxa"/>
          </w:tcPr>
          <w:p w:rsidR="00101D0F" w:rsidRPr="00D53B53" w:rsidRDefault="00101D0F" w:rsidP="00864D97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  <w:r w:rsidRPr="00D53B53">
              <w:rPr>
                <w:rFonts w:ascii="Cambria" w:hAnsi="Cambria"/>
                <w:sz w:val="21"/>
                <w:szCs w:val="21"/>
                <w:lang w:val="en-IN"/>
              </w:rPr>
              <w:t>QR Code Generator</w:t>
            </w:r>
          </w:p>
        </w:tc>
        <w:tc>
          <w:tcPr>
            <w:tcW w:w="3481" w:type="dxa"/>
          </w:tcPr>
          <w:p w:rsidR="00101D0F" w:rsidRPr="00D53B53" w:rsidRDefault="00916887" w:rsidP="00864D97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  <w:r w:rsidRPr="00D53B53">
              <w:rPr>
                <w:rFonts w:ascii="Cambria" w:hAnsi="Cambria"/>
                <w:sz w:val="21"/>
                <w:szCs w:val="21"/>
                <w:lang w:val="en-IN"/>
              </w:rPr>
              <w:t>QR Code Monkey</w:t>
            </w:r>
          </w:p>
        </w:tc>
        <w:tc>
          <w:tcPr>
            <w:tcW w:w="3473" w:type="dxa"/>
          </w:tcPr>
          <w:p w:rsidR="00101D0F" w:rsidRPr="00D53B53" w:rsidRDefault="0004180B" w:rsidP="00864D97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  <w:hyperlink r:id="rId10" w:history="1">
              <w:r w:rsidR="003B1F38" w:rsidRPr="00D53B53">
                <w:rPr>
                  <w:rStyle w:val="Hyperlink"/>
                  <w:rFonts w:ascii="Cambria" w:hAnsi="Cambria"/>
                  <w:sz w:val="21"/>
                  <w:szCs w:val="21"/>
                  <w:lang w:val="en-IN"/>
                </w:rPr>
                <w:t>https://www.qrcode-monkey.com/</w:t>
              </w:r>
            </w:hyperlink>
          </w:p>
        </w:tc>
      </w:tr>
      <w:tr w:rsidR="003B1F38" w:rsidRPr="00D53B53" w:rsidTr="00AA7EF6">
        <w:trPr>
          <w:trHeight w:val="307"/>
        </w:trPr>
        <w:tc>
          <w:tcPr>
            <w:tcW w:w="614" w:type="dxa"/>
          </w:tcPr>
          <w:p w:rsidR="003B1F38" w:rsidRPr="00D53B53" w:rsidRDefault="003B1F38" w:rsidP="00AA7EF6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</w:p>
        </w:tc>
        <w:tc>
          <w:tcPr>
            <w:tcW w:w="3501" w:type="dxa"/>
          </w:tcPr>
          <w:p w:rsidR="003B1F38" w:rsidRPr="00D53B53" w:rsidRDefault="003B1F38" w:rsidP="00864D97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</w:p>
        </w:tc>
        <w:tc>
          <w:tcPr>
            <w:tcW w:w="3481" w:type="dxa"/>
          </w:tcPr>
          <w:p w:rsidR="003B1F38" w:rsidRPr="00D53B53" w:rsidRDefault="003B1F38" w:rsidP="00864D97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</w:p>
        </w:tc>
        <w:tc>
          <w:tcPr>
            <w:tcW w:w="3473" w:type="dxa"/>
          </w:tcPr>
          <w:p w:rsidR="003B1F38" w:rsidRPr="00D53B53" w:rsidRDefault="003B1F38" w:rsidP="00864D97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</w:p>
        </w:tc>
      </w:tr>
      <w:tr w:rsidR="003B1F38" w:rsidRPr="00D53B53" w:rsidTr="00AA7EF6">
        <w:trPr>
          <w:trHeight w:val="307"/>
        </w:trPr>
        <w:tc>
          <w:tcPr>
            <w:tcW w:w="614" w:type="dxa"/>
          </w:tcPr>
          <w:p w:rsidR="003B1F38" w:rsidRPr="00D53B53" w:rsidRDefault="003B1F38" w:rsidP="00AA7EF6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  <w:r w:rsidRPr="00D53B53">
              <w:rPr>
                <w:rFonts w:ascii="Cambria" w:hAnsi="Cambria"/>
                <w:sz w:val="21"/>
                <w:szCs w:val="21"/>
                <w:lang w:val="en-IN"/>
              </w:rPr>
              <w:t>6</w:t>
            </w:r>
          </w:p>
        </w:tc>
        <w:tc>
          <w:tcPr>
            <w:tcW w:w="3501" w:type="dxa"/>
          </w:tcPr>
          <w:p w:rsidR="003B1F38" w:rsidRPr="00D53B53" w:rsidRDefault="003B1F38" w:rsidP="00864D97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  <w:r w:rsidRPr="00D53B53">
              <w:rPr>
                <w:rFonts w:ascii="Cambria" w:hAnsi="Cambria"/>
                <w:sz w:val="21"/>
                <w:szCs w:val="21"/>
                <w:lang w:val="en-IN"/>
              </w:rPr>
              <w:t>Image/Banner Creator</w:t>
            </w:r>
          </w:p>
        </w:tc>
        <w:tc>
          <w:tcPr>
            <w:tcW w:w="3481" w:type="dxa"/>
          </w:tcPr>
          <w:p w:rsidR="003B1F38" w:rsidRPr="00D53B53" w:rsidRDefault="003B1F38" w:rsidP="00864D97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  <w:r w:rsidRPr="00D53B53">
              <w:rPr>
                <w:rFonts w:ascii="Cambria" w:hAnsi="Cambria"/>
                <w:sz w:val="21"/>
                <w:szCs w:val="21"/>
                <w:lang w:val="en-IN"/>
              </w:rPr>
              <w:t>GIMP</w:t>
            </w:r>
          </w:p>
        </w:tc>
        <w:tc>
          <w:tcPr>
            <w:tcW w:w="3473" w:type="dxa"/>
          </w:tcPr>
          <w:p w:rsidR="003B1F38" w:rsidRPr="00D53B53" w:rsidRDefault="003B1F38" w:rsidP="00864D97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</w:p>
        </w:tc>
      </w:tr>
      <w:tr w:rsidR="003B1F38" w:rsidRPr="00D53B53" w:rsidTr="00AA7EF6">
        <w:trPr>
          <w:trHeight w:val="307"/>
        </w:trPr>
        <w:tc>
          <w:tcPr>
            <w:tcW w:w="614" w:type="dxa"/>
          </w:tcPr>
          <w:p w:rsidR="003B1F38" w:rsidRPr="00D53B53" w:rsidRDefault="003B1F38" w:rsidP="00AA7EF6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</w:p>
        </w:tc>
        <w:tc>
          <w:tcPr>
            <w:tcW w:w="3501" w:type="dxa"/>
          </w:tcPr>
          <w:p w:rsidR="003B1F38" w:rsidRPr="00D53B53" w:rsidRDefault="003B1F38" w:rsidP="00864D97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</w:p>
        </w:tc>
        <w:tc>
          <w:tcPr>
            <w:tcW w:w="3481" w:type="dxa"/>
          </w:tcPr>
          <w:p w:rsidR="003B1F38" w:rsidRPr="00D53B53" w:rsidRDefault="003B1F38" w:rsidP="00864D97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  <w:r w:rsidRPr="00D53B53">
              <w:rPr>
                <w:rFonts w:ascii="Cambria" w:hAnsi="Cambria"/>
                <w:sz w:val="21"/>
                <w:szCs w:val="21"/>
                <w:lang w:val="en-IN"/>
              </w:rPr>
              <w:t>Adobe Express</w:t>
            </w:r>
          </w:p>
        </w:tc>
        <w:tc>
          <w:tcPr>
            <w:tcW w:w="3473" w:type="dxa"/>
          </w:tcPr>
          <w:p w:rsidR="003B1F38" w:rsidRPr="00D53B53" w:rsidRDefault="003B1F38" w:rsidP="00864D97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</w:p>
        </w:tc>
      </w:tr>
      <w:tr w:rsidR="00AD1616" w:rsidRPr="00D53B53" w:rsidTr="00AA7EF6">
        <w:trPr>
          <w:trHeight w:val="307"/>
        </w:trPr>
        <w:tc>
          <w:tcPr>
            <w:tcW w:w="614" w:type="dxa"/>
          </w:tcPr>
          <w:p w:rsidR="00AD1616" w:rsidRPr="00D53B53" w:rsidRDefault="00AD1616" w:rsidP="00AA7EF6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  <w:r w:rsidRPr="00D53B53">
              <w:rPr>
                <w:rFonts w:ascii="Cambria" w:hAnsi="Cambria"/>
                <w:sz w:val="21"/>
                <w:szCs w:val="21"/>
                <w:lang w:val="en-IN"/>
              </w:rPr>
              <w:t>7</w:t>
            </w:r>
          </w:p>
        </w:tc>
        <w:tc>
          <w:tcPr>
            <w:tcW w:w="3501" w:type="dxa"/>
          </w:tcPr>
          <w:p w:rsidR="00AD1616" w:rsidRPr="00D53B53" w:rsidRDefault="00AD1616" w:rsidP="00864D97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  <w:r w:rsidRPr="00D53B53">
              <w:rPr>
                <w:rFonts w:ascii="Cambria" w:hAnsi="Cambria"/>
                <w:sz w:val="21"/>
                <w:szCs w:val="21"/>
                <w:lang w:val="en-IN"/>
              </w:rPr>
              <w:t>Content Creator(AI)</w:t>
            </w:r>
          </w:p>
        </w:tc>
        <w:tc>
          <w:tcPr>
            <w:tcW w:w="3481" w:type="dxa"/>
          </w:tcPr>
          <w:p w:rsidR="00AD1616" w:rsidRPr="00D53B53" w:rsidRDefault="00AD1616" w:rsidP="00864D97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  <w:r w:rsidRPr="00D53B53">
              <w:rPr>
                <w:rFonts w:ascii="Cambria" w:hAnsi="Cambria"/>
                <w:sz w:val="21"/>
                <w:szCs w:val="21"/>
                <w:lang w:val="en-IN"/>
              </w:rPr>
              <w:t>Copy.ai</w:t>
            </w:r>
          </w:p>
        </w:tc>
        <w:tc>
          <w:tcPr>
            <w:tcW w:w="3473" w:type="dxa"/>
          </w:tcPr>
          <w:p w:rsidR="00AD1616" w:rsidRPr="00D53B53" w:rsidRDefault="00AD1616" w:rsidP="00864D97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</w:p>
        </w:tc>
      </w:tr>
      <w:tr w:rsidR="00AD1616" w:rsidRPr="00D53B53" w:rsidTr="00AA7EF6">
        <w:trPr>
          <w:trHeight w:val="307"/>
        </w:trPr>
        <w:tc>
          <w:tcPr>
            <w:tcW w:w="614" w:type="dxa"/>
          </w:tcPr>
          <w:p w:rsidR="00AD1616" w:rsidRPr="00D53B53" w:rsidRDefault="00AD1616" w:rsidP="00AA7EF6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</w:p>
        </w:tc>
        <w:tc>
          <w:tcPr>
            <w:tcW w:w="3501" w:type="dxa"/>
          </w:tcPr>
          <w:p w:rsidR="00AD1616" w:rsidRPr="00D53B53" w:rsidRDefault="00AD1616" w:rsidP="00864D97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</w:p>
        </w:tc>
        <w:tc>
          <w:tcPr>
            <w:tcW w:w="3481" w:type="dxa"/>
          </w:tcPr>
          <w:p w:rsidR="00AD1616" w:rsidRPr="00D53B53" w:rsidRDefault="00AD1616" w:rsidP="00864D97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  <w:r w:rsidRPr="00D53B53">
              <w:rPr>
                <w:rFonts w:ascii="Cambria" w:hAnsi="Cambria"/>
                <w:sz w:val="21"/>
                <w:szCs w:val="21"/>
                <w:lang w:val="en-IN"/>
              </w:rPr>
              <w:t>Paragraph AI</w:t>
            </w:r>
          </w:p>
        </w:tc>
        <w:tc>
          <w:tcPr>
            <w:tcW w:w="3473" w:type="dxa"/>
          </w:tcPr>
          <w:p w:rsidR="00AD1616" w:rsidRPr="00D53B53" w:rsidRDefault="00AD1616" w:rsidP="00864D97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</w:p>
        </w:tc>
      </w:tr>
      <w:tr w:rsidR="003E5E78" w:rsidRPr="00D53B53" w:rsidTr="00AA7EF6">
        <w:trPr>
          <w:trHeight w:val="307"/>
        </w:trPr>
        <w:tc>
          <w:tcPr>
            <w:tcW w:w="614" w:type="dxa"/>
          </w:tcPr>
          <w:p w:rsidR="003E5E78" w:rsidRPr="00D53B53" w:rsidRDefault="003E5E78" w:rsidP="00AA7EF6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</w:p>
        </w:tc>
        <w:tc>
          <w:tcPr>
            <w:tcW w:w="3501" w:type="dxa"/>
          </w:tcPr>
          <w:p w:rsidR="003E5E78" w:rsidRPr="00D53B53" w:rsidRDefault="003E5E78" w:rsidP="00864D97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</w:p>
        </w:tc>
        <w:tc>
          <w:tcPr>
            <w:tcW w:w="3481" w:type="dxa"/>
          </w:tcPr>
          <w:p w:rsidR="003E5E78" w:rsidRPr="00D53B53" w:rsidRDefault="003E5E78" w:rsidP="00864D97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</w:p>
        </w:tc>
        <w:tc>
          <w:tcPr>
            <w:tcW w:w="3473" w:type="dxa"/>
          </w:tcPr>
          <w:p w:rsidR="003E5E78" w:rsidRPr="00D53B53" w:rsidRDefault="003E5E78" w:rsidP="00864D97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</w:p>
        </w:tc>
      </w:tr>
      <w:tr w:rsidR="00776E01" w:rsidRPr="00D53B53" w:rsidTr="00AA7EF6">
        <w:trPr>
          <w:trHeight w:val="307"/>
        </w:trPr>
        <w:tc>
          <w:tcPr>
            <w:tcW w:w="614" w:type="dxa"/>
          </w:tcPr>
          <w:p w:rsidR="00776E01" w:rsidRPr="00D53B53" w:rsidRDefault="00776E01" w:rsidP="00AA7EF6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  <w:r w:rsidRPr="00D53B53">
              <w:rPr>
                <w:rFonts w:ascii="Cambria" w:hAnsi="Cambria"/>
                <w:sz w:val="21"/>
                <w:szCs w:val="21"/>
                <w:lang w:val="en-IN"/>
              </w:rPr>
              <w:t>8</w:t>
            </w:r>
          </w:p>
        </w:tc>
        <w:tc>
          <w:tcPr>
            <w:tcW w:w="3501" w:type="dxa"/>
          </w:tcPr>
          <w:p w:rsidR="00776E01" w:rsidRPr="00D53B53" w:rsidRDefault="00776E01" w:rsidP="00864D97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  <w:r w:rsidRPr="00D53B53">
              <w:rPr>
                <w:rFonts w:ascii="Cambria" w:hAnsi="Cambria"/>
                <w:sz w:val="21"/>
                <w:szCs w:val="21"/>
                <w:lang w:val="en-IN"/>
              </w:rPr>
              <w:t>URL Shortner</w:t>
            </w:r>
          </w:p>
        </w:tc>
        <w:tc>
          <w:tcPr>
            <w:tcW w:w="3481" w:type="dxa"/>
          </w:tcPr>
          <w:p w:rsidR="00776E01" w:rsidRPr="00D53B53" w:rsidRDefault="00776E01" w:rsidP="00864D97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</w:p>
        </w:tc>
        <w:tc>
          <w:tcPr>
            <w:tcW w:w="3473" w:type="dxa"/>
          </w:tcPr>
          <w:p w:rsidR="00776E01" w:rsidRPr="00D53B53" w:rsidRDefault="00776E01" w:rsidP="00864D97">
            <w:pPr>
              <w:pStyle w:val="ListParagraph"/>
              <w:ind w:left="0"/>
              <w:rPr>
                <w:rFonts w:ascii="Cambria" w:hAnsi="Cambria"/>
                <w:sz w:val="21"/>
                <w:szCs w:val="21"/>
                <w:lang w:val="en-IN"/>
              </w:rPr>
            </w:pPr>
            <w:r w:rsidRPr="00D53B53">
              <w:rPr>
                <w:rFonts w:ascii="Cambria" w:hAnsi="Cambria"/>
                <w:sz w:val="21"/>
                <w:szCs w:val="21"/>
                <w:lang w:val="en-IN"/>
              </w:rPr>
              <w:t>https://shorturl.at</w:t>
            </w:r>
          </w:p>
        </w:tc>
      </w:tr>
    </w:tbl>
    <w:p w:rsidR="00AA7EF6" w:rsidRPr="00D53B53" w:rsidRDefault="00AA7EF6" w:rsidP="006F08DA">
      <w:pPr>
        <w:pStyle w:val="ListParagraph"/>
        <w:ind w:left="360"/>
        <w:rPr>
          <w:rFonts w:ascii="Cambria" w:hAnsi="Cambria"/>
          <w:b/>
          <w:sz w:val="21"/>
          <w:szCs w:val="21"/>
          <w:lang w:val="en-IN"/>
        </w:rPr>
      </w:pPr>
    </w:p>
    <w:sectPr w:rsidR="00AA7EF6" w:rsidRPr="00D53B53" w:rsidSect="00882EE8">
      <w:head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3541" w:rsidRDefault="00153541" w:rsidP="00451020">
      <w:pPr>
        <w:spacing w:after="0" w:line="240" w:lineRule="auto"/>
      </w:pPr>
      <w:r>
        <w:separator/>
      </w:r>
    </w:p>
  </w:endnote>
  <w:endnote w:type="continuationSeparator" w:id="1">
    <w:p w:rsidR="00153541" w:rsidRDefault="00153541" w:rsidP="00451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3541" w:rsidRDefault="00153541" w:rsidP="00451020">
      <w:pPr>
        <w:spacing w:after="0" w:line="240" w:lineRule="auto"/>
      </w:pPr>
      <w:r>
        <w:separator/>
      </w:r>
    </w:p>
  </w:footnote>
  <w:footnote w:type="continuationSeparator" w:id="1">
    <w:p w:rsidR="00153541" w:rsidRDefault="00153541" w:rsidP="00451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2D9" w:rsidRPr="000E0289" w:rsidRDefault="000E0289" w:rsidP="000E0289">
    <w:pPr>
      <w:pStyle w:val="Header"/>
      <w:rPr>
        <w:szCs w:val="16"/>
      </w:rPr>
    </w:pPr>
    <w:r>
      <w:rPr>
        <w:rFonts w:ascii="Cambria" w:hAnsi="Cambria"/>
        <w:b/>
        <w:sz w:val="16"/>
        <w:szCs w:val="16"/>
        <w:lang w:val="en-IN"/>
      </w:rPr>
      <w:t>Prepared by: Amrit Chhetri, Digital Forensic Researcher, Sr. Technical Editor(4N6), Managing Editor(ICSRJ &amp; IMLRJ)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name w:val="WW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name w:val="WW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5"/>
    <w:multiLevelType w:val="multilevel"/>
    <w:tmpl w:val="00000005"/>
    <w:name w:val="WW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6"/>
    <w:multiLevelType w:val="multilevel"/>
    <w:tmpl w:val="00000006"/>
    <w:name w:val="WW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7"/>
    <w:multiLevelType w:val="multilevel"/>
    <w:tmpl w:val="00000007"/>
    <w:name w:val="WW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8"/>
    <w:multiLevelType w:val="multilevel"/>
    <w:tmpl w:val="00000008"/>
    <w:name w:val="WW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9"/>
    <w:multiLevelType w:val="multilevel"/>
    <w:tmpl w:val="00000009"/>
    <w:name w:val="WW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000000A"/>
    <w:multiLevelType w:val="multilevel"/>
    <w:tmpl w:val="0000000A"/>
    <w:name w:val="WW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58F7B08"/>
    <w:multiLevelType w:val="hybridMultilevel"/>
    <w:tmpl w:val="F012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A6E3D7B"/>
    <w:multiLevelType w:val="hybridMultilevel"/>
    <w:tmpl w:val="B0EA7A62"/>
    <w:lvl w:ilvl="0" w:tplc="039CC04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5251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9BC63A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BAB7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322E7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5E52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12201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CCED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BC65D38"/>
    <w:multiLevelType w:val="hybridMultilevel"/>
    <w:tmpl w:val="F8547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474AA9"/>
    <w:multiLevelType w:val="hybridMultilevel"/>
    <w:tmpl w:val="D2DCF3F2"/>
    <w:lvl w:ilvl="0" w:tplc="558C3A28">
      <w:start w:val="1"/>
      <w:numFmt w:val="decimal"/>
      <w:lvlText w:val="%1."/>
      <w:lvlJc w:val="left"/>
      <w:pPr>
        <w:ind w:left="32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FC81847"/>
    <w:multiLevelType w:val="hybridMultilevel"/>
    <w:tmpl w:val="FCF4C53C"/>
    <w:lvl w:ilvl="0" w:tplc="039CC04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5251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20E60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BC63A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BAB7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322E7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5E52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12201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CCED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44D0263"/>
    <w:multiLevelType w:val="hybridMultilevel"/>
    <w:tmpl w:val="5B846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9021262"/>
    <w:multiLevelType w:val="hybridMultilevel"/>
    <w:tmpl w:val="955436E4"/>
    <w:lvl w:ilvl="0" w:tplc="1A72F91E">
      <w:start w:val="4"/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19AB60B0"/>
    <w:multiLevelType w:val="hybridMultilevel"/>
    <w:tmpl w:val="4FA26CB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8E2A76BC">
      <w:start w:val="1"/>
      <w:numFmt w:val="decimal"/>
      <w:lvlText w:val="%2."/>
      <w:lvlJc w:val="left"/>
      <w:pPr>
        <w:ind w:left="32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1B4318CB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1C2158BE"/>
    <w:multiLevelType w:val="hybridMultilevel"/>
    <w:tmpl w:val="64AA56D2"/>
    <w:lvl w:ilvl="0" w:tplc="7D8CDC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89A4865"/>
    <w:multiLevelType w:val="hybridMultilevel"/>
    <w:tmpl w:val="01080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89F17C5"/>
    <w:multiLevelType w:val="hybridMultilevel"/>
    <w:tmpl w:val="9C1A1C30"/>
    <w:lvl w:ilvl="0" w:tplc="9544C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DB8E50B8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93043A0"/>
    <w:multiLevelType w:val="hybridMultilevel"/>
    <w:tmpl w:val="149AD7C8"/>
    <w:lvl w:ilvl="0" w:tplc="A6102A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4C8F6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F4B1A2">
      <w:start w:val="1178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7B8C4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90DC6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B66A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A2DC3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92ABC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7ECFA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CB84814"/>
    <w:multiLevelType w:val="hybridMultilevel"/>
    <w:tmpl w:val="BBC04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417915"/>
    <w:multiLevelType w:val="hybridMultilevel"/>
    <w:tmpl w:val="60FAF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240586"/>
    <w:multiLevelType w:val="hybridMultilevel"/>
    <w:tmpl w:val="1ED0848A"/>
    <w:lvl w:ilvl="0" w:tplc="57166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5">
    <w:nsid w:val="35751A89"/>
    <w:multiLevelType w:val="hybridMultilevel"/>
    <w:tmpl w:val="09741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97A493E"/>
    <w:multiLevelType w:val="hybridMultilevel"/>
    <w:tmpl w:val="B69CE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C990C44"/>
    <w:multiLevelType w:val="hybridMultilevel"/>
    <w:tmpl w:val="D9287200"/>
    <w:lvl w:ilvl="0" w:tplc="7D8CDC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CB4C18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E9E7441"/>
    <w:multiLevelType w:val="hybridMultilevel"/>
    <w:tmpl w:val="632052E2"/>
    <w:lvl w:ilvl="0" w:tplc="FD6002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88DC9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161328">
      <w:start w:val="2212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3C8ACA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143B2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2A27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5A876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468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020DF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7A4249F"/>
    <w:multiLevelType w:val="hybridMultilevel"/>
    <w:tmpl w:val="506EF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9A3FD5"/>
    <w:multiLevelType w:val="hybridMultilevel"/>
    <w:tmpl w:val="4008C3B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4ADA41BA"/>
    <w:multiLevelType w:val="hybridMultilevel"/>
    <w:tmpl w:val="64AA56D2"/>
    <w:lvl w:ilvl="0" w:tplc="7D8CD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D3E0894"/>
    <w:multiLevelType w:val="hybridMultilevel"/>
    <w:tmpl w:val="6A523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B935A4"/>
    <w:multiLevelType w:val="hybridMultilevel"/>
    <w:tmpl w:val="60FAF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6D49DB"/>
    <w:multiLevelType w:val="hybridMultilevel"/>
    <w:tmpl w:val="13A2A130"/>
    <w:lvl w:ilvl="0" w:tplc="9544CA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ACE6586"/>
    <w:multiLevelType w:val="hybridMultilevel"/>
    <w:tmpl w:val="D9287200"/>
    <w:lvl w:ilvl="0" w:tplc="7D8CDC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CB4C18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F9D4F2B"/>
    <w:multiLevelType w:val="hybridMultilevel"/>
    <w:tmpl w:val="F9BAF14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>
    <w:nsid w:val="6383676A"/>
    <w:multiLevelType w:val="hybridMultilevel"/>
    <w:tmpl w:val="BBC04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4500E6"/>
    <w:multiLevelType w:val="hybridMultilevel"/>
    <w:tmpl w:val="12B4C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F65753"/>
    <w:multiLevelType w:val="hybridMultilevel"/>
    <w:tmpl w:val="ABAC6FC8"/>
    <w:lvl w:ilvl="0" w:tplc="571668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F6A784E"/>
    <w:multiLevelType w:val="hybridMultilevel"/>
    <w:tmpl w:val="3F1ED3B4"/>
    <w:lvl w:ilvl="0" w:tplc="0409000F">
      <w:start w:val="1"/>
      <w:numFmt w:val="decimal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41">
    <w:nsid w:val="748030A1"/>
    <w:multiLevelType w:val="hybridMultilevel"/>
    <w:tmpl w:val="9D96FF74"/>
    <w:lvl w:ilvl="0" w:tplc="9544C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9C0784A">
      <w:start w:val="1"/>
      <w:numFmt w:val="decimal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50A3F12"/>
    <w:multiLevelType w:val="hybridMultilevel"/>
    <w:tmpl w:val="C9B0F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6E7C11"/>
    <w:multiLevelType w:val="hybridMultilevel"/>
    <w:tmpl w:val="C3984CB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>
    <w:nsid w:val="7DFD221E"/>
    <w:multiLevelType w:val="hybridMultilevel"/>
    <w:tmpl w:val="A68CC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BF16B3"/>
    <w:multiLevelType w:val="hybridMultilevel"/>
    <w:tmpl w:val="65807AFA"/>
    <w:lvl w:ilvl="0" w:tplc="558C3A28">
      <w:start w:val="1"/>
      <w:numFmt w:val="decimal"/>
      <w:lvlText w:val="%1."/>
      <w:lvlJc w:val="left"/>
      <w:pPr>
        <w:ind w:left="25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1"/>
  </w:num>
  <w:num w:numId="2">
    <w:abstractNumId w:val="42"/>
  </w:num>
  <w:num w:numId="3">
    <w:abstractNumId w:val="27"/>
  </w:num>
  <w:num w:numId="4">
    <w:abstractNumId w:val="31"/>
  </w:num>
  <w:num w:numId="5">
    <w:abstractNumId w:val="18"/>
  </w:num>
  <w:num w:numId="6">
    <w:abstractNumId w:val="20"/>
  </w:num>
  <w:num w:numId="7">
    <w:abstractNumId w:val="41"/>
  </w:num>
  <w:num w:numId="8">
    <w:abstractNumId w:val="36"/>
  </w:num>
  <w:num w:numId="9">
    <w:abstractNumId w:val="35"/>
  </w:num>
  <w:num w:numId="10">
    <w:abstractNumId w:val="16"/>
  </w:num>
  <w:num w:numId="11">
    <w:abstractNumId w:val="38"/>
  </w:num>
  <w:num w:numId="12">
    <w:abstractNumId w:val="30"/>
  </w:num>
  <w:num w:numId="13">
    <w:abstractNumId w:val="15"/>
  </w:num>
  <w:num w:numId="14">
    <w:abstractNumId w:val="34"/>
  </w:num>
  <w:num w:numId="15">
    <w:abstractNumId w:val="45"/>
  </w:num>
  <w:num w:numId="16">
    <w:abstractNumId w:val="12"/>
  </w:num>
  <w:num w:numId="17">
    <w:abstractNumId w:val="21"/>
  </w:num>
  <w:num w:numId="18">
    <w:abstractNumId w:val="19"/>
  </w:num>
  <w:num w:numId="19">
    <w:abstractNumId w:val="25"/>
  </w:num>
  <w:num w:numId="20">
    <w:abstractNumId w:val="9"/>
  </w:num>
  <w:num w:numId="21">
    <w:abstractNumId w:val="28"/>
  </w:num>
  <w:num w:numId="22">
    <w:abstractNumId w:val="40"/>
  </w:num>
  <w:num w:numId="23">
    <w:abstractNumId w:val="43"/>
  </w:num>
  <w:num w:numId="24">
    <w:abstractNumId w:val="29"/>
  </w:num>
  <w:num w:numId="25">
    <w:abstractNumId w:val="26"/>
  </w:num>
  <w:num w:numId="26">
    <w:abstractNumId w:val="14"/>
  </w:num>
  <w:num w:numId="27">
    <w:abstractNumId w:val="44"/>
  </w:num>
  <w:num w:numId="28">
    <w:abstractNumId w:val="39"/>
  </w:num>
  <w:num w:numId="29">
    <w:abstractNumId w:val="24"/>
  </w:num>
  <w:num w:numId="30">
    <w:abstractNumId w:val="13"/>
  </w:num>
  <w:num w:numId="31">
    <w:abstractNumId w:val="10"/>
  </w:num>
  <w:num w:numId="32">
    <w:abstractNumId w:val="32"/>
  </w:num>
  <w:num w:numId="33">
    <w:abstractNumId w:val="33"/>
  </w:num>
  <w:num w:numId="34">
    <w:abstractNumId w:val="23"/>
  </w:num>
  <w:num w:numId="35">
    <w:abstractNumId w:val="22"/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93538"/>
  </w:hdrShapeDefaults>
  <w:footnotePr>
    <w:footnote w:id="0"/>
    <w:footnote w:id="1"/>
  </w:footnotePr>
  <w:endnotePr>
    <w:endnote w:id="0"/>
    <w:endnote w:id="1"/>
  </w:endnotePr>
  <w:compat/>
  <w:rsids>
    <w:rsidRoot w:val="00B929A0"/>
    <w:rsid w:val="00002AB5"/>
    <w:rsid w:val="00007D91"/>
    <w:rsid w:val="00012291"/>
    <w:rsid w:val="0001438F"/>
    <w:rsid w:val="00021988"/>
    <w:rsid w:val="000234A0"/>
    <w:rsid w:val="00023A58"/>
    <w:rsid w:val="000313C3"/>
    <w:rsid w:val="000354BF"/>
    <w:rsid w:val="00037D0E"/>
    <w:rsid w:val="00040B88"/>
    <w:rsid w:val="0004180B"/>
    <w:rsid w:val="00046E57"/>
    <w:rsid w:val="00053AED"/>
    <w:rsid w:val="00056305"/>
    <w:rsid w:val="00057B2B"/>
    <w:rsid w:val="00057CFE"/>
    <w:rsid w:val="00065D00"/>
    <w:rsid w:val="00066606"/>
    <w:rsid w:val="00070A93"/>
    <w:rsid w:val="00077C5E"/>
    <w:rsid w:val="000822CB"/>
    <w:rsid w:val="00082332"/>
    <w:rsid w:val="00082B30"/>
    <w:rsid w:val="00083AEE"/>
    <w:rsid w:val="00085661"/>
    <w:rsid w:val="00085A81"/>
    <w:rsid w:val="00092D37"/>
    <w:rsid w:val="000A2AE6"/>
    <w:rsid w:val="000A5647"/>
    <w:rsid w:val="000A5E78"/>
    <w:rsid w:val="000B6014"/>
    <w:rsid w:val="000B7153"/>
    <w:rsid w:val="000C29B4"/>
    <w:rsid w:val="000C4349"/>
    <w:rsid w:val="000C4B92"/>
    <w:rsid w:val="000C531E"/>
    <w:rsid w:val="000C7046"/>
    <w:rsid w:val="000D7B89"/>
    <w:rsid w:val="000E0289"/>
    <w:rsid w:val="000E48DE"/>
    <w:rsid w:val="000E51B4"/>
    <w:rsid w:val="000E5C8F"/>
    <w:rsid w:val="000F04C4"/>
    <w:rsid w:val="000F5E67"/>
    <w:rsid w:val="00100043"/>
    <w:rsid w:val="001002B9"/>
    <w:rsid w:val="00101D0F"/>
    <w:rsid w:val="00102056"/>
    <w:rsid w:val="001025DB"/>
    <w:rsid w:val="00102CCD"/>
    <w:rsid w:val="00104FAF"/>
    <w:rsid w:val="001059C7"/>
    <w:rsid w:val="0010654C"/>
    <w:rsid w:val="00106766"/>
    <w:rsid w:val="001109A1"/>
    <w:rsid w:val="00110A63"/>
    <w:rsid w:val="001130DB"/>
    <w:rsid w:val="0011320C"/>
    <w:rsid w:val="0011322B"/>
    <w:rsid w:val="00113A29"/>
    <w:rsid w:val="00115858"/>
    <w:rsid w:val="001166CC"/>
    <w:rsid w:val="00120854"/>
    <w:rsid w:val="0012299E"/>
    <w:rsid w:val="00122B4F"/>
    <w:rsid w:val="00123FF2"/>
    <w:rsid w:val="00125265"/>
    <w:rsid w:val="00126964"/>
    <w:rsid w:val="00127247"/>
    <w:rsid w:val="00127A94"/>
    <w:rsid w:val="00132CCF"/>
    <w:rsid w:val="00133AF6"/>
    <w:rsid w:val="00134A4C"/>
    <w:rsid w:val="00134CFF"/>
    <w:rsid w:val="00135E06"/>
    <w:rsid w:val="001360A3"/>
    <w:rsid w:val="00137E37"/>
    <w:rsid w:val="001453A8"/>
    <w:rsid w:val="00152168"/>
    <w:rsid w:val="001533F2"/>
    <w:rsid w:val="00153541"/>
    <w:rsid w:val="001572D9"/>
    <w:rsid w:val="001601EB"/>
    <w:rsid w:val="0016172D"/>
    <w:rsid w:val="00161C5C"/>
    <w:rsid w:val="00163B67"/>
    <w:rsid w:val="00164147"/>
    <w:rsid w:val="001704C6"/>
    <w:rsid w:val="001729A3"/>
    <w:rsid w:val="00173C80"/>
    <w:rsid w:val="00175779"/>
    <w:rsid w:val="00175AAF"/>
    <w:rsid w:val="00175C8C"/>
    <w:rsid w:val="00176F20"/>
    <w:rsid w:val="001772F3"/>
    <w:rsid w:val="0018048A"/>
    <w:rsid w:val="001813D8"/>
    <w:rsid w:val="00185B18"/>
    <w:rsid w:val="00187573"/>
    <w:rsid w:val="001876C8"/>
    <w:rsid w:val="00191830"/>
    <w:rsid w:val="00192EEB"/>
    <w:rsid w:val="00193805"/>
    <w:rsid w:val="00194423"/>
    <w:rsid w:val="001A066B"/>
    <w:rsid w:val="001A65FB"/>
    <w:rsid w:val="001A6B2C"/>
    <w:rsid w:val="001A78B1"/>
    <w:rsid w:val="001B63BE"/>
    <w:rsid w:val="001B795B"/>
    <w:rsid w:val="001C0930"/>
    <w:rsid w:val="001C214B"/>
    <w:rsid w:val="001C5D2F"/>
    <w:rsid w:val="001D04AA"/>
    <w:rsid w:val="001D2FE9"/>
    <w:rsid w:val="001D3035"/>
    <w:rsid w:val="001D3677"/>
    <w:rsid w:val="001D3CA8"/>
    <w:rsid w:val="001D6779"/>
    <w:rsid w:val="001F2C4A"/>
    <w:rsid w:val="001F3974"/>
    <w:rsid w:val="001F3A1C"/>
    <w:rsid w:val="001F4141"/>
    <w:rsid w:val="00211184"/>
    <w:rsid w:val="00212D5C"/>
    <w:rsid w:val="00213976"/>
    <w:rsid w:val="00215264"/>
    <w:rsid w:val="00217F45"/>
    <w:rsid w:val="00221D81"/>
    <w:rsid w:val="002273E9"/>
    <w:rsid w:val="0023442A"/>
    <w:rsid w:val="0023757D"/>
    <w:rsid w:val="002411B1"/>
    <w:rsid w:val="002462F6"/>
    <w:rsid w:val="002515AB"/>
    <w:rsid w:val="002527F1"/>
    <w:rsid w:val="0025469A"/>
    <w:rsid w:val="00265297"/>
    <w:rsid w:val="00266B3D"/>
    <w:rsid w:val="00270552"/>
    <w:rsid w:val="00274141"/>
    <w:rsid w:val="00280A60"/>
    <w:rsid w:val="00281046"/>
    <w:rsid w:val="00283952"/>
    <w:rsid w:val="0029156D"/>
    <w:rsid w:val="00292181"/>
    <w:rsid w:val="00293B24"/>
    <w:rsid w:val="00293EA0"/>
    <w:rsid w:val="002A1DF6"/>
    <w:rsid w:val="002A59B5"/>
    <w:rsid w:val="002A5D10"/>
    <w:rsid w:val="002B6B46"/>
    <w:rsid w:val="002B72BB"/>
    <w:rsid w:val="002B7B0F"/>
    <w:rsid w:val="002C2ACF"/>
    <w:rsid w:val="002C326B"/>
    <w:rsid w:val="002C449E"/>
    <w:rsid w:val="002C5A91"/>
    <w:rsid w:val="002C6868"/>
    <w:rsid w:val="002D2A31"/>
    <w:rsid w:val="002D72B8"/>
    <w:rsid w:val="002E4A86"/>
    <w:rsid w:val="002E62A6"/>
    <w:rsid w:val="002F10EA"/>
    <w:rsid w:val="002F6221"/>
    <w:rsid w:val="00302746"/>
    <w:rsid w:val="00307C38"/>
    <w:rsid w:val="003104BB"/>
    <w:rsid w:val="003104F5"/>
    <w:rsid w:val="0031095D"/>
    <w:rsid w:val="0031596B"/>
    <w:rsid w:val="00316A89"/>
    <w:rsid w:val="00321026"/>
    <w:rsid w:val="003226A5"/>
    <w:rsid w:val="00325217"/>
    <w:rsid w:val="003260C8"/>
    <w:rsid w:val="003277FC"/>
    <w:rsid w:val="00331EC4"/>
    <w:rsid w:val="00334E92"/>
    <w:rsid w:val="003359DA"/>
    <w:rsid w:val="003401C7"/>
    <w:rsid w:val="003404B9"/>
    <w:rsid w:val="0034441A"/>
    <w:rsid w:val="00345EBA"/>
    <w:rsid w:val="00346C80"/>
    <w:rsid w:val="00350BF5"/>
    <w:rsid w:val="00356B22"/>
    <w:rsid w:val="00360119"/>
    <w:rsid w:val="00361CD5"/>
    <w:rsid w:val="00365433"/>
    <w:rsid w:val="003674A4"/>
    <w:rsid w:val="00367D40"/>
    <w:rsid w:val="00372168"/>
    <w:rsid w:val="00372199"/>
    <w:rsid w:val="003729F5"/>
    <w:rsid w:val="003748D7"/>
    <w:rsid w:val="003755F2"/>
    <w:rsid w:val="00381605"/>
    <w:rsid w:val="00382C70"/>
    <w:rsid w:val="0038366F"/>
    <w:rsid w:val="00383AC7"/>
    <w:rsid w:val="003851C8"/>
    <w:rsid w:val="003856E9"/>
    <w:rsid w:val="0038706C"/>
    <w:rsid w:val="003874CE"/>
    <w:rsid w:val="00392153"/>
    <w:rsid w:val="00394EBD"/>
    <w:rsid w:val="00396535"/>
    <w:rsid w:val="003A1C81"/>
    <w:rsid w:val="003A4561"/>
    <w:rsid w:val="003A4638"/>
    <w:rsid w:val="003A484B"/>
    <w:rsid w:val="003B1F38"/>
    <w:rsid w:val="003B4076"/>
    <w:rsid w:val="003B4407"/>
    <w:rsid w:val="003B47B6"/>
    <w:rsid w:val="003B5046"/>
    <w:rsid w:val="003B5D30"/>
    <w:rsid w:val="003B69AE"/>
    <w:rsid w:val="003B6BB8"/>
    <w:rsid w:val="003B7A00"/>
    <w:rsid w:val="003C2ADD"/>
    <w:rsid w:val="003C7DFC"/>
    <w:rsid w:val="003D080B"/>
    <w:rsid w:val="003D16A5"/>
    <w:rsid w:val="003D2AF1"/>
    <w:rsid w:val="003D4AFD"/>
    <w:rsid w:val="003D735C"/>
    <w:rsid w:val="003D7D9A"/>
    <w:rsid w:val="003E1643"/>
    <w:rsid w:val="003E2028"/>
    <w:rsid w:val="003E58E7"/>
    <w:rsid w:val="003E5E78"/>
    <w:rsid w:val="003E7440"/>
    <w:rsid w:val="003F322E"/>
    <w:rsid w:val="003F3F15"/>
    <w:rsid w:val="003F55A2"/>
    <w:rsid w:val="003F7095"/>
    <w:rsid w:val="004031AC"/>
    <w:rsid w:val="00405D1C"/>
    <w:rsid w:val="00405D9E"/>
    <w:rsid w:val="00407A37"/>
    <w:rsid w:val="00412085"/>
    <w:rsid w:val="00412EC0"/>
    <w:rsid w:val="004138A3"/>
    <w:rsid w:val="00413EFE"/>
    <w:rsid w:val="00414B79"/>
    <w:rsid w:val="00414FD6"/>
    <w:rsid w:val="00415237"/>
    <w:rsid w:val="00416A1A"/>
    <w:rsid w:val="004170DD"/>
    <w:rsid w:val="004213B7"/>
    <w:rsid w:val="00423FF3"/>
    <w:rsid w:val="00427BC6"/>
    <w:rsid w:val="004329D8"/>
    <w:rsid w:val="00432F9F"/>
    <w:rsid w:val="004338B4"/>
    <w:rsid w:val="00434AA7"/>
    <w:rsid w:val="00434DCC"/>
    <w:rsid w:val="00437C6B"/>
    <w:rsid w:val="00441C8A"/>
    <w:rsid w:val="00442383"/>
    <w:rsid w:val="004434F7"/>
    <w:rsid w:val="00443C2C"/>
    <w:rsid w:val="0044453B"/>
    <w:rsid w:val="00447F1C"/>
    <w:rsid w:val="00451020"/>
    <w:rsid w:val="00451DB0"/>
    <w:rsid w:val="004560CC"/>
    <w:rsid w:val="00456CE6"/>
    <w:rsid w:val="00457753"/>
    <w:rsid w:val="0046203C"/>
    <w:rsid w:val="00462B17"/>
    <w:rsid w:val="0046569D"/>
    <w:rsid w:val="00473AB8"/>
    <w:rsid w:val="00476B20"/>
    <w:rsid w:val="00477AC5"/>
    <w:rsid w:val="00480450"/>
    <w:rsid w:val="00484935"/>
    <w:rsid w:val="004862C3"/>
    <w:rsid w:val="0048711F"/>
    <w:rsid w:val="004912A4"/>
    <w:rsid w:val="004920BE"/>
    <w:rsid w:val="00494353"/>
    <w:rsid w:val="004A0177"/>
    <w:rsid w:val="004A64FE"/>
    <w:rsid w:val="004A7BB5"/>
    <w:rsid w:val="004B076D"/>
    <w:rsid w:val="004B420C"/>
    <w:rsid w:val="004B6613"/>
    <w:rsid w:val="004C4903"/>
    <w:rsid w:val="004D11E0"/>
    <w:rsid w:val="004D1282"/>
    <w:rsid w:val="004D1DDB"/>
    <w:rsid w:val="004D2AF4"/>
    <w:rsid w:val="004E0FE7"/>
    <w:rsid w:val="004F22B9"/>
    <w:rsid w:val="004F2626"/>
    <w:rsid w:val="004F2DBD"/>
    <w:rsid w:val="004F36CA"/>
    <w:rsid w:val="004F607F"/>
    <w:rsid w:val="004F7A44"/>
    <w:rsid w:val="005006C6"/>
    <w:rsid w:val="005034F4"/>
    <w:rsid w:val="00503A6C"/>
    <w:rsid w:val="00505C4C"/>
    <w:rsid w:val="00510296"/>
    <w:rsid w:val="00511B67"/>
    <w:rsid w:val="00514FA1"/>
    <w:rsid w:val="00517886"/>
    <w:rsid w:val="00522BD8"/>
    <w:rsid w:val="005245CC"/>
    <w:rsid w:val="00530FED"/>
    <w:rsid w:val="0053123E"/>
    <w:rsid w:val="00531644"/>
    <w:rsid w:val="00531979"/>
    <w:rsid w:val="00534E04"/>
    <w:rsid w:val="00535F34"/>
    <w:rsid w:val="0054400E"/>
    <w:rsid w:val="0054619C"/>
    <w:rsid w:val="00547A9D"/>
    <w:rsid w:val="00547B73"/>
    <w:rsid w:val="00547C23"/>
    <w:rsid w:val="00552492"/>
    <w:rsid w:val="00552E22"/>
    <w:rsid w:val="005537A1"/>
    <w:rsid w:val="00553B8D"/>
    <w:rsid w:val="00561F38"/>
    <w:rsid w:val="00567018"/>
    <w:rsid w:val="0056701F"/>
    <w:rsid w:val="00567E9A"/>
    <w:rsid w:val="005734DE"/>
    <w:rsid w:val="0057444A"/>
    <w:rsid w:val="00574D97"/>
    <w:rsid w:val="005757D8"/>
    <w:rsid w:val="005759CA"/>
    <w:rsid w:val="00581C21"/>
    <w:rsid w:val="005823A8"/>
    <w:rsid w:val="00582D34"/>
    <w:rsid w:val="0058565E"/>
    <w:rsid w:val="0058793F"/>
    <w:rsid w:val="00587A88"/>
    <w:rsid w:val="00592447"/>
    <w:rsid w:val="005929FA"/>
    <w:rsid w:val="00593E40"/>
    <w:rsid w:val="005A07DA"/>
    <w:rsid w:val="005A6568"/>
    <w:rsid w:val="005A6C18"/>
    <w:rsid w:val="005A7539"/>
    <w:rsid w:val="005B1F24"/>
    <w:rsid w:val="005B4AEE"/>
    <w:rsid w:val="005B709A"/>
    <w:rsid w:val="005C1B4A"/>
    <w:rsid w:val="005C29AB"/>
    <w:rsid w:val="005C2A77"/>
    <w:rsid w:val="005C7AA0"/>
    <w:rsid w:val="005C7FC9"/>
    <w:rsid w:val="005D001B"/>
    <w:rsid w:val="005D3D10"/>
    <w:rsid w:val="005D3F5D"/>
    <w:rsid w:val="005E3382"/>
    <w:rsid w:val="005E4B2F"/>
    <w:rsid w:val="005E53C5"/>
    <w:rsid w:val="005F6B2D"/>
    <w:rsid w:val="00601BB9"/>
    <w:rsid w:val="0060664B"/>
    <w:rsid w:val="00606991"/>
    <w:rsid w:val="006204E9"/>
    <w:rsid w:val="00621D7E"/>
    <w:rsid w:val="00627AE0"/>
    <w:rsid w:val="00633E6A"/>
    <w:rsid w:val="00637D76"/>
    <w:rsid w:val="00640675"/>
    <w:rsid w:val="006425B9"/>
    <w:rsid w:val="006434F6"/>
    <w:rsid w:val="00645A55"/>
    <w:rsid w:val="0065127A"/>
    <w:rsid w:val="0065271D"/>
    <w:rsid w:val="0065366C"/>
    <w:rsid w:val="006573D6"/>
    <w:rsid w:val="00660B19"/>
    <w:rsid w:val="006629EF"/>
    <w:rsid w:val="006635C5"/>
    <w:rsid w:val="006660E8"/>
    <w:rsid w:val="0066781D"/>
    <w:rsid w:val="006679FA"/>
    <w:rsid w:val="00670D4B"/>
    <w:rsid w:val="00671DEF"/>
    <w:rsid w:val="0067237C"/>
    <w:rsid w:val="0067252A"/>
    <w:rsid w:val="006732DB"/>
    <w:rsid w:val="006828D9"/>
    <w:rsid w:val="00683D70"/>
    <w:rsid w:val="00683ED8"/>
    <w:rsid w:val="00684454"/>
    <w:rsid w:val="00684D83"/>
    <w:rsid w:val="0069052F"/>
    <w:rsid w:val="0069357B"/>
    <w:rsid w:val="006955E0"/>
    <w:rsid w:val="00695614"/>
    <w:rsid w:val="00696615"/>
    <w:rsid w:val="00697EFB"/>
    <w:rsid w:val="006A39E9"/>
    <w:rsid w:val="006A7216"/>
    <w:rsid w:val="006B017E"/>
    <w:rsid w:val="006B1FDE"/>
    <w:rsid w:val="006B47C4"/>
    <w:rsid w:val="006B5E41"/>
    <w:rsid w:val="006B6BF7"/>
    <w:rsid w:val="006C3B1B"/>
    <w:rsid w:val="006C43DB"/>
    <w:rsid w:val="006C51C5"/>
    <w:rsid w:val="006C7629"/>
    <w:rsid w:val="006D009E"/>
    <w:rsid w:val="006D05D5"/>
    <w:rsid w:val="006D45AD"/>
    <w:rsid w:val="006D760C"/>
    <w:rsid w:val="006E1852"/>
    <w:rsid w:val="006E2E12"/>
    <w:rsid w:val="006E6A97"/>
    <w:rsid w:val="006F01BD"/>
    <w:rsid w:val="006F08DA"/>
    <w:rsid w:val="006F148F"/>
    <w:rsid w:val="00700A75"/>
    <w:rsid w:val="007015F5"/>
    <w:rsid w:val="007022D8"/>
    <w:rsid w:val="00702AFC"/>
    <w:rsid w:val="00706DD4"/>
    <w:rsid w:val="0070707F"/>
    <w:rsid w:val="007073AB"/>
    <w:rsid w:val="00710CE2"/>
    <w:rsid w:val="007110C3"/>
    <w:rsid w:val="00712B50"/>
    <w:rsid w:val="007154B2"/>
    <w:rsid w:val="0071551B"/>
    <w:rsid w:val="00716B9A"/>
    <w:rsid w:val="00720C0C"/>
    <w:rsid w:val="007227F8"/>
    <w:rsid w:val="0072317E"/>
    <w:rsid w:val="0072491A"/>
    <w:rsid w:val="00732323"/>
    <w:rsid w:val="007369D5"/>
    <w:rsid w:val="00745093"/>
    <w:rsid w:val="007459F5"/>
    <w:rsid w:val="00745DCC"/>
    <w:rsid w:val="00747942"/>
    <w:rsid w:val="00747BF3"/>
    <w:rsid w:val="0075217F"/>
    <w:rsid w:val="00752E3F"/>
    <w:rsid w:val="00753504"/>
    <w:rsid w:val="007556FD"/>
    <w:rsid w:val="0076023A"/>
    <w:rsid w:val="007604AA"/>
    <w:rsid w:val="00763C02"/>
    <w:rsid w:val="00766C0E"/>
    <w:rsid w:val="007725B2"/>
    <w:rsid w:val="00772B7B"/>
    <w:rsid w:val="007759CA"/>
    <w:rsid w:val="00776E01"/>
    <w:rsid w:val="00777EB5"/>
    <w:rsid w:val="007857B2"/>
    <w:rsid w:val="00791011"/>
    <w:rsid w:val="007917A3"/>
    <w:rsid w:val="00791DF8"/>
    <w:rsid w:val="00792E1F"/>
    <w:rsid w:val="00794704"/>
    <w:rsid w:val="007962EE"/>
    <w:rsid w:val="00796555"/>
    <w:rsid w:val="007A2ED6"/>
    <w:rsid w:val="007A3AB7"/>
    <w:rsid w:val="007A3EDA"/>
    <w:rsid w:val="007B7C9B"/>
    <w:rsid w:val="007B7F86"/>
    <w:rsid w:val="007C2B4E"/>
    <w:rsid w:val="007C44CA"/>
    <w:rsid w:val="007D32CC"/>
    <w:rsid w:val="007D3311"/>
    <w:rsid w:val="007D7081"/>
    <w:rsid w:val="007E2C70"/>
    <w:rsid w:val="007E5110"/>
    <w:rsid w:val="007E74D5"/>
    <w:rsid w:val="007E77F9"/>
    <w:rsid w:val="007F0661"/>
    <w:rsid w:val="007F3881"/>
    <w:rsid w:val="007F4A95"/>
    <w:rsid w:val="007F7192"/>
    <w:rsid w:val="0080176F"/>
    <w:rsid w:val="008061E8"/>
    <w:rsid w:val="00806C97"/>
    <w:rsid w:val="0080778D"/>
    <w:rsid w:val="00813998"/>
    <w:rsid w:val="00813AA7"/>
    <w:rsid w:val="008173E7"/>
    <w:rsid w:val="00817759"/>
    <w:rsid w:val="00823F09"/>
    <w:rsid w:val="00826706"/>
    <w:rsid w:val="00830CB3"/>
    <w:rsid w:val="008316E1"/>
    <w:rsid w:val="00834DDD"/>
    <w:rsid w:val="0084266A"/>
    <w:rsid w:val="00844EBF"/>
    <w:rsid w:val="0084690D"/>
    <w:rsid w:val="00847C08"/>
    <w:rsid w:val="00854220"/>
    <w:rsid w:val="008601D3"/>
    <w:rsid w:val="008607E8"/>
    <w:rsid w:val="00861575"/>
    <w:rsid w:val="00862825"/>
    <w:rsid w:val="00864D97"/>
    <w:rsid w:val="00865881"/>
    <w:rsid w:val="00866901"/>
    <w:rsid w:val="00867DD3"/>
    <w:rsid w:val="00870BFC"/>
    <w:rsid w:val="00871C37"/>
    <w:rsid w:val="00871C92"/>
    <w:rsid w:val="008736A8"/>
    <w:rsid w:val="00874E3F"/>
    <w:rsid w:val="00876749"/>
    <w:rsid w:val="00881E29"/>
    <w:rsid w:val="00882EE8"/>
    <w:rsid w:val="00883BF5"/>
    <w:rsid w:val="008841BB"/>
    <w:rsid w:val="00885A70"/>
    <w:rsid w:val="00892945"/>
    <w:rsid w:val="00892C25"/>
    <w:rsid w:val="00897E3E"/>
    <w:rsid w:val="008A07A0"/>
    <w:rsid w:val="008A38DE"/>
    <w:rsid w:val="008A4E48"/>
    <w:rsid w:val="008A5959"/>
    <w:rsid w:val="008A693C"/>
    <w:rsid w:val="008B0BDA"/>
    <w:rsid w:val="008B21C8"/>
    <w:rsid w:val="008B4733"/>
    <w:rsid w:val="008C0EAA"/>
    <w:rsid w:val="008C40C5"/>
    <w:rsid w:val="008D0FC1"/>
    <w:rsid w:val="008D4D2F"/>
    <w:rsid w:val="008D7208"/>
    <w:rsid w:val="008E2F25"/>
    <w:rsid w:val="008E3166"/>
    <w:rsid w:val="008F05F7"/>
    <w:rsid w:val="008F7D9A"/>
    <w:rsid w:val="0090320F"/>
    <w:rsid w:val="00903322"/>
    <w:rsid w:val="00906C6E"/>
    <w:rsid w:val="00910EEB"/>
    <w:rsid w:val="00911066"/>
    <w:rsid w:val="00911F10"/>
    <w:rsid w:val="0091403C"/>
    <w:rsid w:val="009156CB"/>
    <w:rsid w:val="0091643B"/>
    <w:rsid w:val="009167CF"/>
    <w:rsid w:val="00916887"/>
    <w:rsid w:val="00917A3D"/>
    <w:rsid w:val="009313E6"/>
    <w:rsid w:val="0093257F"/>
    <w:rsid w:val="00932CD8"/>
    <w:rsid w:val="009338F5"/>
    <w:rsid w:val="009342D1"/>
    <w:rsid w:val="00935716"/>
    <w:rsid w:val="0093721A"/>
    <w:rsid w:val="0094034E"/>
    <w:rsid w:val="00941A19"/>
    <w:rsid w:val="009420B9"/>
    <w:rsid w:val="00943737"/>
    <w:rsid w:val="00945770"/>
    <w:rsid w:val="0094765F"/>
    <w:rsid w:val="00953877"/>
    <w:rsid w:val="00954867"/>
    <w:rsid w:val="009631EF"/>
    <w:rsid w:val="00973A0A"/>
    <w:rsid w:val="00984A13"/>
    <w:rsid w:val="00992161"/>
    <w:rsid w:val="009931B0"/>
    <w:rsid w:val="0099434C"/>
    <w:rsid w:val="00994684"/>
    <w:rsid w:val="00997E25"/>
    <w:rsid w:val="009A4165"/>
    <w:rsid w:val="009A42C8"/>
    <w:rsid w:val="009B2CD4"/>
    <w:rsid w:val="009B372A"/>
    <w:rsid w:val="009C5BBB"/>
    <w:rsid w:val="009C7FA7"/>
    <w:rsid w:val="009C7FAC"/>
    <w:rsid w:val="009D6DCA"/>
    <w:rsid w:val="009D7FFA"/>
    <w:rsid w:val="009E3E95"/>
    <w:rsid w:val="009E53C7"/>
    <w:rsid w:val="009F4F67"/>
    <w:rsid w:val="009F51A3"/>
    <w:rsid w:val="009F5CD1"/>
    <w:rsid w:val="00A01111"/>
    <w:rsid w:val="00A05C6D"/>
    <w:rsid w:val="00A07B9C"/>
    <w:rsid w:val="00A07E16"/>
    <w:rsid w:val="00A116DD"/>
    <w:rsid w:val="00A15799"/>
    <w:rsid w:val="00A16678"/>
    <w:rsid w:val="00A207BD"/>
    <w:rsid w:val="00A207FE"/>
    <w:rsid w:val="00A229D9"/>
    <w:rsid w:val="00A24241"/>
    <w:rsid w:val="00A2565B"/>
    <w:rsid w:val="00A27561"/>
    <w:rsid w:val="00A30D63"/>
    <w:rsid w:val="00A31057"/>
    <w:rsid w:val="00A3161C"/>
    <w:rsid w:val="00A36016"/>
    <w:rsid w:val="00A42C09"/>
    <w:rsid w:val="00A4442E"/>
    <w:rsid w:val="00A47796"/>
    <w:rsid w:val="00A51B41"/>
    <w:rsid w:val="00A524DB"/>
    <w:rsid w:val="00A5350C"/>
    <w:rsid w:val="00A54D82"/>
    <w:rsid w:val="00A6007F"/>
    <w:rsid w:val="00A602C3"/>
    <w:rsid w:val="00A63950"/>
    <w:rsid w:val="00A656EA"/>
    <w:rsid w:val="00A711E4"/>
    <w:rsid w:val="00A7218F"/>
    <w:rsid w:val="00A73FB9"/>
    <w:rsid w:val="00A746AA"/>
    <w:rsid w:val="00A76FDD"/>
    <w:rsid w:val="00A7730A"/>
    <w:rsid w:val="00A81626"/>
    <w:rsid w:val="00A82FF3"/>
    <w:rsid w:val="00A848B7"/>
    <w:rsid w:val="00A85ACC"/>
    <w:rsid w:val="00A9436F"/>
    <w:rsid w:val="00A943AB"/>
    <w:rsid w:val="00A94535"/>
    <w:rsid w:val="00A96183"/>
    <w:rsid w:val="00AA0004"/>
    <w:rsid w:val="00AA0FA7"/>
    <w:rsid w:val="00AA14B9"/>
    <w:rsid w:val="00AA2EF4"/>
    <w:rsid w:val="00AA41D2"/>
    <w:rsid w:val="00AA41E5"/>
    <w:rsid w:val="00AA53F8"/>
    <w:rsid w:val="00AA7EF6"/>
    <w:rsid w:val="00AB0F89"/>
    <w:rsid w:val="00AB369D"/>
    <w:rsid w:val="00AC126F"/>
    <w:rsid w:val="00AC23E5"/>
    <w:rsid w:val="00AC4AD0"/>
    <w:rsid w:val="00AC74AF"/>
    <w:rsid w:val="00AD06A5"/>
    <w:rsid w:val="00AD0984"/>
    <w:rsid w:val="00AD1616"/>
    <w:rsid w:val="00AD1CB0"/>
    <w:rsid w:val="00AD2607"/>
    <w:rsid w:val="00AD43CB"/>
    <w:rsid w:val="00AD4DBE"/>
    <w:rsid w:val="00AE0AC2"/>
    <w:rsid w:val="00AE23C6"/>
    <w:rsid w:val="00AE2781"/>
    <w:rsid w:val="00AE659C"/>
    <w:rsid w:val="00AF42D3"/>
    <w:rsid w:val="00AF56DA"/>
    <w:rsid w:val="00AF652E"/>
    <w:rsid w:val="00AF65C8"/>
    <w:rsid w:val="00AF6BF1"/>
    <w:rsid w:val="00AF719F"/>
    <w:rsid w:val="00B000AF"/>
    <w:rsid w:val="00B011C8"/>
    <w:rsid w:val="00B022A0"/>
    <w:rsid w:val="00B043AE"/>
    <w:rsid w:val="00B06AEE"/>
    <w:rsid w:val="00B16E99"/>
    <w:rsid w:val="00B2238A"/>
    <w:rsid w:val="00B229C0"/>
    <w:rsid w:val="00B2446E"/>
    <w:rsid w:val="00B250D4"/>
    <w:rsid w:val="00B274ED"/>
    <w:rsid w:val="00B277CB"/>
    <w:rsid w:val="00B3162B"/>
    <w:rsid w:val="00B33176"/>
    <w:rsid w:val="00B33377"/>
    <w:rsid w:val="00B37F28"/>
    <w:rsid w:val="00B427A5"/>
    <w:rsid w:val="00B46406"/>
    <w:rsid w:val="00B5102B"/>
    <w:rsid w:val="00B52536"/>
    <w:rsid w:val="00B534F8"/>
    <w:rsid w:val="00B60E28"/>
    <w:rsid w:val="00B61137"/>
    <w:rsid w:val="00B67FA7"/>
    <w:rsid w:val="00B71407"/>
    <w:rsid w:val="00B72EB4"/>
    <w:rsid w:val="00B73C1A"/>
    <w:rsid w:val="00B7596F"/>
    <w:rsid w:val="00B773E9"/>
    <w:rsid w:val="00B85071"/>
    <w:rsid w:val="00B867C9"/>
    <w:rsid w:val="00B91CBB"/>
    <w:rsid w:val="00B929A0"/>
    <w:rsid w:val="00B94118"/>
    <w:rsid w:val="00B955EA"/>
    <w:rsid w:val="00B96B4E"/>
    <w:rsid w:val="00B97784"/>
    <w:rsid w:val="00BA4B67"/>
    <w:rsid w:val="00BA55C1"/>
    <w:rsid w:val="00BA778B"/>
    <w:rsid w:val="00BB2DED"/>
    <w:rsid w:val="00BB4AFF"/>
    <w:rsid w:val="00BB6BA2"/>
    <w:rsid w:val="00BC07E2"/>
    <w:rsid w:val="00BC4176"/>
    <w:rsid w:val="00BC5714"/>
    <w:rsid w:val="00BC5949"/>
    <w:rsid w:val="00BC5B2F"/>
    <w:rsid w:val="00BC79AE"/>
    <w:rsid w:val="00BD2306"/>
    <w:rsid w:val="00BD4C77"/>
    <w:rsid w:val="00BD7576"/>
    <w:rsid w:val="00BE12ED"/>
    <w:rsid w:val="00BE2BD0"/>
    <w:rsid w:val="00BE3043"/>
    <w:rsid w:val="00BE64BC"/>
    <w:rsid w:val="00BF09FE"/>
    <w:rsid w:val="00BF11BC"/>
    <w:rsid w:val="00BF12B2"/>
    <w:rsid w:val="00BF3006"/>
    <w:rsid w:val="00C00F2A"/>
    <w:rsid w:val="00C06D03"/>
    <w:rsid w:val="00C106AE"/>
    <w:rsid w:val="00C1284E"/>
    <w:rsid w:val="00C1299D"/>
    <w:rsid w:val="00C12B17"/>
    <w:rsid w:val="00C12E97"/>
    <w:rsid w:val="00C20049"/>
    <w:rsid w:val="00C21EEA"/>
    <w:rsid w:val="00C241EA"/>
    <w:rsid w:val="00C24B5F"/>
    <w:rsid w:val="00C24E2A"/>
    <w:rsid w:val="00C250FC"/>
    <w:rsid w:val="00C331C4"/>
    <w:rsid w:val="00C33455"/>
    <w:rsid w:val="00C41451"/>
    <w:rsid w:val="00C4308F"/>
    <w:rsid w:val="00C4394D"/>
    <w:rsid w:val="00C44CE5"/>
    <w:rsid w:val="00C457E2"/>
    <w:rsid w:val="00C46882"/>
    <w:rsid w:val="00C46926"/>
    <w:rsid w:val="00C65C90"/>
    <w:rsid w:val="00C66216"/>
    <w:rsid w:val="00C67552"/>
    <w:rsid w:val="00C70D5A"/>
    <w:rsid w:val="00C714F3"/>
    <w:rsid w:val="00C71CFF"/>
    <w:rsid w:val="00C728D2"/>
    <w:rsid w:val="00C72D0B"/>
    <w:rsid w:val="00C73541"/>
    <w:rsid w:val="00C746F9"/>
    <w:rsid w:val="00C77B72"/>
    <w:rsid w:val="00C8039E"/>
    <w:rsid w:val="00C86A24"/>
    <w:rsid w:val="00C91609"/>
    <w:rsid w:val="00C91C24"/>
    <w:rsid w:val="00C9355E"/>
    <w:rsid w:val="00C9588C"/>
    <w:rsid w:val="00C9619E"/>
    <w:rsid w:val="00CA1D55"/>
    <w:rsid w:val="00CB0B83"/>
    <w:rsid w:val="00CB2CFA"/>
    <w:rsid w:val="00CB2EAD"/>
    <w:rsid w:val="00CB349B"/>
    <w:rsid w:val="00CB4933"/>
    <w:rsid w:val="00CB4BE5"/>
    <w:rsid w:val="00CB6694"/>
    <w:rsid w:val="00CB6B00"/>
    <w:rsid w:val="00CB6BF2"/>
    <w:rsid w:val="00CB6DD0"/>
    <w:rsid w:val="00CC7AF3"/>
    <w:rsid w:val="00CD1080"/>
    <w:rsid w:val="00CD18DF"/>
    <w:rsid w:val="00CD3B8D"/>
    <w:rsid w:val="00CD72EF"/>
    <w:rsid w:val="00CE3B7D"/>
    <w:rsid w:val="00CE5801"/>
    <w:rsid w:val="00CE5A07"/>
    <w:rsid w:val="00CE6DB3"/>
    <w:rsid w:val="00CE7684"/>
    <w:rsid w:val="00CF110E"/>
    <w:rsid w:val="00CF1131"/>
    <w:rsid w:val="00CF21DC"/>
    <w:rsid w:val="00CF6B8A"/>
    <w:rsid w:val="00D00669"/>
    <w:rsid w:val="00D02672"/>
    <w:rsid w:val="00D0277C"/>
    <w:rsid w:val="00D04D8E"/>
    <w:rsid w:val="00D0743F"/>
    <w:rsid w:val="00D116A4"/>
    <w:rsid w:val="00D16FD8"/>
    <w:rsid w:val="00D1724B"/>
    <w:rsid w:val="00D1750A"/>
    <w:rsid w:val="00D23D09"/>
    <w:rsid w:val="00D24F8F"/>
    <w:rsid w:val="00D25151"/>
    <w:rsid w:val="00D30DAA"/>
    <w:rsid w:val="00D34BE3"/>
    <w:rsid w:val="00D4027D"/>
    <w:rsid w:val="00D44A64"/>
    <w:rsid w:val="00D44B46"/>
    <w:rsid w:val="00D453F2"/>
    <w:rsid w:val="00D4590F"/>
    <w:rsid w:val="00D46021"/>
    <w:rsid w:val="00D52928"/>
    <w:rsid w:val="00D53B53"/>
    <w:rsid w:val="00D54618"/>
    <w:rsid w:val="00D560A2"/>
    <w:rsid w:val="00D5640B"/>
    <w:rsid w:val="00D56818"/>
    <w:rsid w:val="00D57F3B"/>
    <w:rsid w:val="00D60BC4"/>
    <w:rsid w:val="00D671A5"/>
    <w:rsid w:val="00D76993"/>
    <w:rsid w:val="00D81C3D"/>
    <w:rsid w:val="00D836D2"/>
    <w:rsid w:val="00D83D36"/>
    <w:rsid w:val="00D85F24"/>
    <w:rsid w:val="00D9002C"/>
    <w:rsid w:val="00D90592"/>
    <w:rsid w:val="00D96F5A"/>
    <w:rsid w:val="00DA4B5C"/>
    <w:rsid w:val="00DB2697"/>
    <w:rsid w:val="00DB4AF8"/>
    <w:rsid w:val="00DB4C72"/>
    <w:rsid w:val="00DB5144"/>
    <w:rsid w:val="00DC01A8"/>
    <w:rsid w:val="00DC4273"/>
    <w:rsid w:val="00DC5984"/>
    <w:rsid w:val="00DD0E64"/>
    <w:rsid w:val="00DD3876"/>
    <w:rsid w:val="00DD5327"/>
    <w:rsid w:val="00DD7805"/>
    <w:rsid w:val="00DE0AFA"/>
    <w:rsid w:val="00DF31E4"/>
    <w:rsid w:val="00DF3BBB"/>
    <w:rsid w:val="00E003FD"/>
    <w:rsid w:val="00E0294A"/>
    <w:rsid w:val="00E0694F"/>
    <w:rsid w:val="00E10FDA"/>
    <w:rsid w:val="00E13D22"/>
    <w:rsid w:val="00E15ED0"/>
    <w:rsid w:val="00E161D8"/>
    <w:rsid w:val="00E20486"/>
    <w:rsid w:val="00E2112A"/>
    <w:rsid w:val="00E2158D"/>
    <w:rsid w:val="00E21D2C"/>
    <w:rsid w:val="00E262E8"/>
    <w:rsid w:val="00E37B47"/>
    <w:rsid w:val="00E4249B"/>
    <w:rsid w:val="00E4629A"/>
    <w:rsid w:val="00E53CE7"/>
    <w:rsid w:val="00E56774"/>
    <w:rsid w:val="00E57E26"/>
    <w:rsid w:val="00E64C0A"/>
    <w:rsid w:val="00E673BE"/>
    <w:rsid w:val="00E70A7B"/>
    <w:rsid w:val="00E7124B"/>
    <w:rsid w:val="00E7370C"/>
    <w:rsid w:val="00E811F2"/>
    <w:rsid w:val="00E87641"/>
    <w:rsid w:val="00E910F5"/>
    <w:rsid w:val="00E95A7A"/>
    <w:rsid w:val="00E96571"/>
    <w:rsid w:val="00EA5230"/>
    <w:rsid w:val="00EA7A81"/>
    <w:rsid w:val="00EB19C6"/>
    <w:rsid w:val="00EB1A85"/>
    <w:rsid w:val="00EB2B0B"/>
    <w:rsid w:val="00EB43CA"/>
    <w:rsid w:val="00EB536C"/>
    <w:rsid w:val="00EC062F"/>
    <w:rsid w:val="00EC0C6D"/>
    <w:rsid w:val="00EC1877"/>
    <w:rsid w:val="00EC4163"/>
    <w:rsid w:val="00EC66D3"/>
    <w:rsid w:val="00ED2878"/>
    <w:rsid w:val="00ED3BBF"/>
    <w:rsid w:val="00EE212C"/>
    <w:rsid w:val="00EE2CD2"/>
    <w:rsid w:val="00EF4B63"/>
    <w:rsid w:val="00EF7BB4"/>
    <w:rsid w:val="00F05230"/>
    <w:rsid w:val="00F078AE"/>
    <w:rsid w:val="00F13657"/>
    <w:rsid w:val="00F14AC0"/>
    <w:rsid w:val="00F1547B"/>
    <w:rsid w:val="00F17C2A"/>
    <w:rsid w:val="00F20936"/>
    <w:rsid w:val="00F20973"/>
    <w:rsid w:val="00F22614"/>
    <w:rsid w:val="00F24C86"/>
    <w:rsid w:val="00F27A72"/>
    <w:rsid w:val="00F31007"/>
    <w:rsid w:val="00F34ADE"/>
    <w:rsid w:val="00F40839"/>
    <w:rsid w:val="00F44169"/>
    <w:rsid w:val="00F47629"/>
    <w:rsid w:val="00F47757"/>
    <w:rsid w:val="00F52F78"/>
    <w:rsid w:val="00F57B27"/>
    <w:rsid w:val="00F60641"/>
    <w:rsid w:val="00F62F59"/>
    <w:rsid w:val="00F64ECC"/>
    <w:rsid w:val="00F6762B"/>
    <w:rsid w:val="00F734C6"/>
    <w:rsid w:val="00F739A3"/>
    <w:rsid w:val="00F80942"/>
    <w:rsid w:val="00F8267F"/>
    <w:rsid w:val="00F83AD4"/>
    <w:rsid w:val="00F859A9"/>
    <w:rsid w:val="00F95579"/>
    <w:rsid w:val="00FA083C"/>
    <w:rsid w:val="00FA09D2"/>
    <w:rsid w:val="00FA52D6"/>
    <w:rsid w:val="00FB14E8"/>
    <w:rsid w:val="00FB171A"/>
    <w:rsid w:val="00FB20F3"/>
    <w:rsid w:val="00FB55FB"/>
    <w:rsid w:val="00FC412E"/>
    <w:rsid w:val="00FD344F"/>
    <w:rsid w:val="00FD4641"/>
    <w:rsid w:val="00FE0ED3"/>
    <w:rsid w:val="00FE3602"/>
    <w:rsid w:val="00FE569F"/>
    <w:rsid w:val="00FF198C"/>
    <w:rsid w:val="00FF4473"/>
    <w:rsid w:val="00FF5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3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60C"/>
  </w:style>
  <w:style w:type="paragraph" w:styleId="Heading1">
    <w:name w:val="heading 1"/>
    <w:basedOn w:val="Normal"/>
    <w:next w:val="Normal"/>
    <w:link w:val="Heading1Char"/>
    <w:uiPriority w:val="9"/>
    <w:qFormat/>
    <w:rsid w:val="003260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9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B6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51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1020"/>
  </w:style>
  <w:style w:type="paragraph" w:styleId="Footer">
    <w:name w:val="footer"/>
    <w:basedOn w:val="Normal"/>
    <w:link w:val="FooterChar"/>
    <w:uiPriority w:val="99"/>
    <w:semiHidden/>
    <w:unhideWhenUsed/>
    <w:rsid w:val="00451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1020"/>
  </w:style>
  <w:style w:type="paragraph" w:styleId="Title">
    <w:name w:val="Title"/>
    <w:basedOn w:val="Normal"/>
    <w:next w:val="Normal"/>
    <w:link w:val="TitleChar"/>
    <w:uiPriority w:val="10"/>
    <w:qFormat/>
    <w:rsid w:val="00C331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31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260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60C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6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0C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BF11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F11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79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7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B795B"/>
    <w:pPr>
      <w:spacing w:after="100"/>
      <w:ind w:left="220"/>
    </w:pPr>
  </w:style>
  <w:style w:type="table" w:styleId="TableGrid">
    <w:name w:val="Table Grid"/>
    <w:basedOn w:val="TableNormal"/>
    <w:uiPriority w:val="59"/>
    <w:rsid w:val="00AA7E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F607F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163B6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odyText">
    <w:name w:val="Body Text"/>
    <w:basedOn w:val="Normal"/>
    <w:link w:val="BodyTextChar"/>
    <w:semiHidden/>
    <w:unhideWhenUsed/>
    <w:rsid w:val="00163B67"/>
    <w:pPr>
      <w:widowControl w:val="0"/>
      <w:suppressAutoHyphens/>
      <w:spacing w:after="140"/>
    </w:pPr>
    <w:rPr>
      <w:rFonts w:ascii="Liberation Serif" w:eastAsia="Segoe UI" w:hAnsi="Liberation Serif" w:cs="Tahoma"/>
      <w:color w:val="000000"/>
      <w:kern w:val="2"/>
      <w:sz w:val="24"/>
      <w:szCs w:val="24"/>
      <w:lang w:val="en-IN" w:eastAsia="hi-IN" w:bidi="hi-IN"/>
    </w:rPr>
  </w:style>
  <w:style w:type="character" w:customStyle="1" w:styleId="BodyTextChar">
    <w:name w:val="Body Text Char"/>
    <w:basedOn w:val="DefaultParagraphFont"/>
    <w:link w:val="BodyText"/>
    <w:semiHidden/>
    <w:rsid w:val="00163B67"/>
    <w:rPr>
      <w:rFonts w:ascii="Liberation Serif" w:eastAsia="Segoe UI" w:hAnsi="Liberation Serif" w:cs="Tahoma"/>
      <w:color w:val="000000"/>
      <w:kern w:val="2"/>
      <w:sz w:val="24"/>
      <w:szCs w:val="24"/>
      <w:lang w:val="en-IN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4501">
          <w:marLeft w:val="59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4347">
          <w:marLeft w:val="1296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0294">
          <w:marLeft w:val="1296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8416">
          <w:marLeft w:val="59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22111">
          <w:marLeft w:val="1296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9745">
          <w:marLeft w:val="1296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9621">
          <w:marLeft w:val="122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9785">
          <w:marLeft w:val="122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48843">
          <w:marLeft w:val="122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29255">
          <w:marLeft w:val="59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49990">
          <w:marLeft w:val="1296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8495">
          <w:marLeft w:val="1296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0585">
          <w:marLeft w:val="1296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0214">
          <w:marLeft w:val="1296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qrcode-monke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epa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3DDD4-A3C1-4E77-A14F-CD6A7F625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2153</TotalTime>
  <Pages>4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879</cp:revision>
  <cp:lastPrinted>2024-03-03T11:18:00Z</cp:lastPrinted>
  <dcterms:created xsi:type="dcterms:W3CDTF">2023-03-26T06:23:00Z</dcterms:created>
  <dcterms:modified xsi:type="dcterms:W3CDTF">2024-03-03T11:18:00Z</dcterms:modified>
</cp:coreProperties>
</file>