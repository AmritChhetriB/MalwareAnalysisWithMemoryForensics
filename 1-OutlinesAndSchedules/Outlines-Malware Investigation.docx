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60C" w:rsidRPr="0016172D" w:rsidRDefault="006D760C">
      <w:pPr>
        <w:rPr>
          <w:rFonts w:ascii="Cambria" w:hAnsi="Cambria"/>
          <w:sz w:val="21"/>
          <w:szCs w:val="21"/>
          <w:lang w:val="en-IN"/>
        </w:rPr>
      </w:pPr>
    </w:p>
    <w:p w:rsidR="00C331C4" w:rsidRPr="0016172D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16172D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16172D" w:rsidRDefault="00C331C4">
      <w:pPr>
        <w:rPr>
          <w:rFonts w:ascii="Cambria" w:hAnsi="Cambria"/>
          <w:sz w:val="21"/>
          <w:szCs w:val="21"/>
          <w:lang w:val="en-IN"/>
        </w:rPr>
      </w:pPr>
    </w:p>
    <w:p w:rsidR="003104BB" w:rsidRPr="0016172D" w:rsidRDefault="003104BB">
      <w:pPr>
        <w:rPr>
          <w:rFonts w:ascii="Cambria" w:hAnsi="Cambria"/>
          <w:sz w:val="21"/>
          <w:szCs w:val="21"/>
          <w:lang w:val="en-IN"/>
        </w:rPr>
      </w:pPr>
    </w:p>
    <w:p w:rsidR="00085A81" w:rsidRPr="00794E32" w:rsidRDefault="00C05D81" w:rsidP="00085A81">
      <w:pPr>
        <w:ind w:left="720"/>
        <w:rPr>
          <w:rFonts w:ascii="Cambria" w:hAnsi="Cambria"/>
          <w:b/>
          <w:bCs/>
          <w:sz w:val="32"/>
          <w:szCs w:val="32"/>
          <w:lang w:val="en-GB"/>
        </w:rPr>
      </w:pPr>
      <w:r w:rsidRPr="00794E32">
        <w:rPr>
          <w:rFonts w:ascii="Cambria" w:hAnsi="Cambria"/>
          <w:b/>
          <w:sz w:val="32"/>
          <w:szCs w:val="32"/>
          <w:lang w:val="en-IN"/>
        </w:rPr>
        <w:t>Malware Investigation with Memory Forensic and Threat Hunting</w:t>
      </w:r>
    </w:p>
    <w:p w:rsidR="00C331C4" w:rsidRPr="0016172D" w:rsidRDefault="00C331C4" w:rsidP="002A59B5">
      <w:pPr>
        <w:ind w:left="2880"/>
        <w:jc w:val="center"/>
        <w:rPr>
          <w:rFonts w:ascii="Cambria" w:hAnsi="Cambria"/>
          <w:sz w:val="21"/>
          <w:szCs w:val="21"/>
          <w:lang w:val="en-IN"/>
        </w:rPr>
      </w:pPr>
      <w:r w:rsidRPr="0016172D">
        <w:rPr>
          <w:rFonts w:ascii="Cambria" w:hAnsi="Cambria"/>
          <w:sz w:val="38"/>
          <w:szCs w:val="38"/>
          <w:lang w:val="en-IN"/>
        </w:rPr>
        <w:tab/>
      </w:r>
      <w:r w:rsidRPr="0016172D">
        <w:rPr>
          <w:rFonts w:ascii="Cambria" w:hAnsi="Cambria"/>
          <w:sz w:val="21"/>
          <w:szCs w:val="21"/>
          <w:lang w:val="en-IN"/>
        </w:rPr>
        <w:tab/>
      </w:r>
      <w:r w:rsidRPr="0016172D">
        <w:rPr>
          <w:rFonts w:ascii="Cambria" w:hAnsi="Cambria"/>
          <w:sz w:val="21"/>
          <w:szCs w:val="21"/>
          <w:lang w:val="en-IN"/>
        </w:rPr>
        <w:tab/>
      </w:r>
      <w:r w:rsidRPr="0016172D">
        <w:rPr>
          <w:rFonts w:ascii="Cambria" w:hAnsi="Cambria"/>
          <w:sz w:val="21"/>
          <w:szCs w:val="21"/>
          <w:lang w:val="en-IN"/>
        </w:rPr>
        <w:tab/>
      </w:r>
      <w:r w:rsidRPr="0016172D">
        <w:rPr>
          <w:rFonts w:ascii="Cambria" w:hAnsi="Cambria"/>
          <w:sz w:val="21"/>
          <w:szCs w:val="21"/>
          <w:lang w:val="en-IN"/>
        </w:rPr>
        <w:tab/>
        <w:t xml:space="preserve"> -Prepared by: Amrit Chhetri</w:t>
      </w:r>
    </w:p>
    <w:p w:rsidR="00C331C4" w:rsidRPr="0016172D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16172D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16172D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16172D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16172D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16172D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16172D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16172D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16172D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16172D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16172D" w:rsidRDefault="00C331C4">
      <w:pPr>
        <w:rPr>
          <w:rFonts w:ascii="Cambria" w:hAnsi="Cambria"/>
          <w:sz w:val="21"/>
          <w:szCs w:val="21"/>
          <w:lang w:val="en-IN"/>
        </w:rPr>
      </w:pPr>
    </w:p>
    <w:p w:rsidR="00C331C4" w:rsidRPr="0016172D" w:rsidRDefault="00C331C4">
      <w:pPr>
        <w:rPr>
          <w:rFonts w:ascii="Cambria" w:hAnsi="Cambria"/>
          <w:sz w:val="21"/>
          <w:szCs w:val="21"/>
          <w:lang w:val="en-IN"/>
        </w:rPr>
      </w:pPr>
    </w:p>
    <w:p w:rsidR="003260C8" w:rsidRPr="0016172D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1"/>
          <w:szCs w:val="21"/>
        </w:rPr>
        <w:id w:val="125545408"/>
        <w:docPartObj>
          <w:docPartGallery w:val="Table of Contents"/>
          <w:docPartUnique/>
        </w:docPartObj>
      </w:sdtPr>
      <w:sdtContent>
        <w:p w:rsidR="00BF11BC" w:rsidRPr="0016172D" w:rsidRDefault="00BF11BC">
          <w:pPr>
            <w:pStyle w:val="TOCHeading"/>
            <w:rPr>
              <w:rFonts w:ascii="Cambria" w:hAnsi="Cambria"/>
              <w:sz w:val="21"/>
              <w:szCs w:val="21"/>
            </w:rPr>
          </w:pPr>
          <w:r w:rsidRPr="0016172D">
            <w:rPr>
              <w:rFonts w:ascii="Cambria" w:hAnsi="Cambria"/>
              <w:sz w:val="21"/>
              <w:szCs w:val="21"/>
            </w:rPr>
            <w:t>Contents</w:t>
          </w:r>
        </w:p>
        <w:p w:rsidR="00B9120E" w:rsidRDefault="00D044A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16172D">
            <w:rPr>
              <w:rFonts w:ascii="Cambria" w:hAnsi="Cambria"/>
              <w:sz w:val="21"/>
              <w:szCs w:val="21"/>
            </w:rPr>
            <w:fldChar w:fldCharType="begin"/>
          </w:r>
          <w:r w:rsidR="00BF11BC" w:rsidRPr="0016172D">
            <w:rPr>
              <w:rFonts w:ascii="Cambria" w:hAnsi="Cambria"/>
              <w:sz w:val="21"/>
              <w:szCs w:val="21"/>
            </w:rPr>
            <w:instrText xml:space="preserve"> TOC \o "1-3" \h \z \u </w:instrText>
          </w:r>
          <w:r w:rsidRPr="0016172D">
            <w:rPr>
              <w:rFonts w:ascii="Cambria" w:hAnsi="Cambria"/>
              <w:sz w:val="21"/>
              <w:szCs w:val="21"/>
            </w:rPr>
            <w:fldChar w:fldCharType="separate"/>
          </w:r>
          <w:hyperlink w:anchor="_Toc160376804" w:history="1">
            <w:r w:rsidR="00B9120E" w:rsidRPr="00715C52">
              <w:rPr>
                <w:rStyle w:val="Hyperlink"/>
                <w:noProof/>
                <w:lang w:val="en-IN"/>
              </w:rPr>
              <w:t>DAY 1 Outlines:</w:t>
            </w:r>
            <w:r w:rsidR="00B912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120E">
              <w:rPr>
                <w:noProof/>
                <w:webHidden/>
              </w:rPr>
              <w:instrText xml:space="preserve"> PAGEREF _Toc160376804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3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20E" w:rsidRDefault="00D044A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376805" w:history="1">
            <w:r w:rsidR="00B9120E" w:rsidRPr="00715C52">
              <w:rPr>
                <w:rStyle w:val="Hyperlink"/>
                <w:noProof/>
                <w:lang w:val="en-IN"/>
              </w:rPr>
              <w:t>DAY 2 Outlines:</w:t>
            </w:r>
            <w:r w:rsidR="00B912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120E">
              <w:rPr>
                <w:noProof/>
                <w:webHidden/>
              </w:rPr>
              <w:instrText xml:space="preserve"> PAGEREF _Toc160376805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23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1BC" w:rsidRPr="0016172D" w:rsidRDefault="00D044A6">
          <w:pPr>
            <w:rPr>
              <w:rFonts w:ascii="Cambria" w:hAnsi="Cambria"/>
              <w:sz w:val="21"/>
              <w:szCs w:val="21"/>
            </w:rPr>
          </w:pPr>
          <w:r w:rsidRPr="0016172D">
            <w:rPr>
              <w:rFonts w:ascii="Cambria" w:hAnsi="Cambria"/>
              <w:sz w:val="21"/>
              <w:szCs w:val="21"/>
            </w:rPr>
            <w:fldChar w:fldCharType="end"/>
          </w:r>
        </w:p>
      </w:sdtContent>
    </w:sdt>
    <w:p w:rsidR="003260C8" w:rsidRPr="0016172D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16172D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16172D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16172D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16172D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16172D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16172D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16172D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16172D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16172D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3260C8" w:rsidRPr="0016172D" w:rsidRDefault="003260C8" w:rsidP="00C331C4">
      <w:pPr>
        <w:pStyle w:val="Title"/>
        <w:rPr>
          <w:rFonts w:ascii="Cambria" w:hAnsi="Cambria"/>
          <w:sz w:val="21"/>
          <w:szCs w:val="21"/>
          <w:lang w:val="en-IN"/>
        </w:rPr>
      </w:pPr>
    </w:p>
    <w:p w:rsidR="00E06B0B" w:rsidRDefault="00E06B0B" w:rsidP="00920CC6">
      <w:pPr>
        <w:rPr>
          <w:rFonts w:ascii="Cambria" w:hAnsi="Cambria"/>
          <w:b/>
          <w:sz w:val="21"/>
          <w:szCs w:val="21"/>
          <w:lang w:val="en-IN"/>
        </w:rPr>
      </w:pPr>
    </w:p>
    <w:p w:rsidR="0000472F" w:rsidRDefault="0000472F" w:rsidP="00920CC6">
      <w:pPr>
        <w:rPr>
          <w:rFonts w:ascii="Cambria" w:hAnsi="Cambria"/>
          <w:b/>
          <w:sz w:val="21"/>
          <w:szCs w:val="21"/>
          <w:lang w:val="en-IN"/>
        </w:rPr>
      </w:pPr>
    </w:p>
    <w:p w:rsidR="0000472F" w:rsidRDefault="0000472F" w:rsidP="00920CC6">
      <w:pPr>
        <w:rPr>
          <w:rFonts w:ascii="Cambria" w:hAnsi="Cambria"/>
          <w:b/>
          <w:sz w:val="21"/>
          <w:szCs w:val="21"/>
          <w:lang w:val="en-IN"/>
        </w:rPr>
      </w:pPr>
    </w:p>
    <w:p w:rsidR="0000472F" w:rsidRDefault="0000472F" w:rsidP="00920CC6">
      <w:pPr>
        <w:rPr>
          <w:rFonts w:ascii="Cambria" w:hAnsi="Cambria"/>
          <w:b/>
          <w:sz w:val="21"/>
          <w:szCs w:val="21"/>
          <w:lang w:val="en-IN"/>
        </w:rPr>
      </w:pPr>
    </w:p>
    <w:p w:rsidR="0000472F" w:rsidRDefault="0000472F" w:rsidP="00F907D2">
      <w:pPr>
        <w:pStyle w:val="Heading1"/>
        <w:rPr>
          <w:lang w:val="en-IN"/>
        </w:rPr>
      </w:pPr>
      <w:bookmarkStart w:id="0" w:name="_Toc160376804"/>
      <w:r>
        <w:rPr>
          <w:lang w:val="en-IN"/>
        </w:rPr>
        <w:t>DAY 1</w:t>
      </w:r>
      <w:r w:rsidR="00EA46D4">
        <w:rPr>
          <w:lang w:val="en-IN"/>
        </w:rPr>
        <w:t xml:space="preserve"> Outlines</w:t>
      </w:r>
      <w:r>
        <w:rPr>
          <w:lang w:val="en-IN"/>
        </w:rPr>
        <w:t>:</w:t>
      </w:r>
      <w:bookmarkEnd w:id="0"/>
      <w:r>
        <w:rPr>
          <w:lang w:val="en-IN"/>
        </w:rPr>
        <w:t xml:space="preserve"> </w:t>
      </w:r>
    </w:p>
    <w:p w:rsidR="0000472F" w:rsidRDefault="0000472F" w:rsidP="0000472F">
      <w:pPr>
        <w:pStyle w:val="ListParagraph"/>
        <w:numPr>
          <w:ilvl w:val="0"/>
          <w:numId w:val="15"/>
        </w:numPr>
        <w:rPr>
          <w:rFonts w:ascii="Cambria" w:hAnsi="Cambria"/>
          <w:b/>
          <w:sz w:val="21"/>
          <w:szCs w:val="21"/>
          <w:lang w:val="en-IN"/>
        </w:rPr>
      </w:pPr>
      <w:r w:rsidRPr="0000472F">
        <w:rPr>
          <w:rFonts w:ascii="Cambria" w:hAnsi="Cambria"/>
          <w:b/>
          <w:sz w:val="21"/>
          <w:szCs w:val="21"/>
          <w:lang w:val="en-IN"/>
        </w:rPr>
        <w:t>Malware Analysis with Memory Forensics</w:t>
      </w:r>
    </w:p>
    <w:p w:rsidR="00311D21" w:rsidRPr="008B3B80" w:rsidRDefault="00204E55" w:rsidP="008B3B80">
      <w:pPr>
        <w:pStyle w:val="ListParagraph"/>
        <w:numPr>
          <w:ilvl w:val="1"/>
          <w:numId w:val="15"/>
        </w:numPr>
        <w:rPr>
          <w:rFonts w:ascii="Cambria" w:hAnsi="Cambria"/>
          <w:sz w:val="21"/>
          <w:szCs w:val="21"/>
        </w:rPr>
      </w:pPr>
      <w:r w:rsidRPr="008B3B80">
        <w:rPr>
          <w:rFonts w:ascii="Cambria" w:hAnsi="Cambria"/>
          <w:bCs/>
          <w:sz w:val="21"/>
          <w:szCs w:val="21"/>
          <w:lang w:val="en-IN"/>
        </w:rPr>
        <w:t>Sample Investigation-Scenario &amp; Analysis</w:t>
      </w:r>
      <w:r w:rsidRPr="008B3B80">
        <w:rPr>
          <w:rFonts w:ascii="Cambria" w:hAnsi="Cambria"/>
          <w:bCs/>
          <w:sz w:val="21"/>
          <w:szCs w:val="21"/>
          <w:lang w:val="en-GB"/>
        </w:rPr>
        <w:t xml:space="preserve"> </w:t>
      </w:r>
    </w:p>
    <w:p w:rsidR="00311D21" w:rsidRPr="008B3B80" w:rsidRDefault="00204E55" w:rsidP="008B3B80">
      <w:pPr>
        <w:pStyle w:val="ListParagraph"/>
        <w:numPr>
          <w:ilvl w:val="1"/>
          <w:numId w:val="15"/>
        </w:numPr>
        <w:rPr>
          <w:rFonts w:ascii="Cambria" w:hAnsi="Cambria"/>
          <w:sz w:val="21"/>
          <w:szCs w:val="21"/>
        </w:rPr>
      </w:pPr>
      <w:r w:rsidRPr="008B3B80">
        <w:rPr>
          <w:rFonts w:ascii="Cambria" w:hAnsi="Cambria"/>
          <w:bCs/>
          <w:sz w:val="21"/>
          <w:szCs w:val="21"/>
          <w:lang w:val="en-IN"/>
        </w:rPr>
        <w:t>Malware Analysis Sandbox &amp; Tools</w:t>
      </w:r>
    </w:p>
    <w:p w:rsidR="00311D21" w:rsidRPr="008B3B80" w:rsidRDefault="00204E55" w:rsidP="008B3B80">
      <w:pPr>
        <w:pStyle w:val="ListParagraph"/>
        <w:numPr>
          <w:ilvl w:val="1"/>
          <w:numId w:val="15"/>
        </w:numPr>
        <w:rPr>
          <w:rFonts w:ascii="Cambria" w:hAnsi="Cambria"/>
          <w:sz w:val="21"/>
          <w:szCs w:val="21"/>
        </w:rPr>
      </w:pPr>
      <w:r w:rsidRPr="008B3B80">
        <w:rPr>
          <w:rFonts w:ascii="Cambria" w:hAnsi="Cambria"/>
          <w:bCs/>
          <w:sz w:val="21"/>
          <w:szCs w:val="21"/>
          <w:lang w:val="en-IN"/>
        </w:rPr>
        <w:t>Malware Analysis Tools Reviews</w:t>
      </w:r>
    </w:p>
    <w:p w:rsidR="00311D21" w:rsidRPr="008B3B80" w:rsidRDefault="00204E55" w:rsidP="008B3B80">
      <w:pPr>
        <w:pStyle w:val="ListParagraph"/>
        <w:numPr>
          <w:ilvl w:val="1"/>
          <w:numId w:val="15"/>
        </w:numPr>
        <w:rPr>
          <w:rFonts w:ascii="Cambria" w:hAnsi="Cambria"/>
          <w:sz w:val="21"/>
          <w:szCs w:val="21"/>
        </w:rPr>
      </w:pPr>
      <w:r w:rsidRPr="008B3B80">
        <w:rPr>
          <w:rFonts w:ascii="Cambria" w:hAnsi="Cambria"/>
          <w:bCs/>
          <w:sz w:val="21"/>
          <w:szCs w:val="21"/>
          <w:lang w:val="en-IN"/>
        </w:rPr>
        <w:t>Enriching Evidences With VI, CTI &amp; TH</w:t>
      </w:r>
    </w:p>
    <w:p w:rsidR="00311D21" w:rsidRPr="008B3B80" w:rsidRDefault="00204E55" w:rsidP="008B3B80">
      <w:pPr>
        <w:pStyle w:val="ListParagraph"/>
        <w:numPr>
          <w:ilvl w:val="1"/>
          <w:numId w:val="15"/>
        </w:numPr>
        <w:rPr>
          <w:rFonts w:ascii="Cambria" w:hAnsi="Cambria"/>
          <w:sz w:val="21"/>
          <w:szCs w:val="21"/>
        </w:rPr>
      </w:pPr>
      <w:r w:rsidRPr="008B3B80">
        <w:rPr>
          <w:rFonts w:ascii="Cambria" w:hAnsi="Cambria"/>
          <w:bCs/>
          <w:sz w:val="21"/>
          <w:szCs w:val="21"/>
          <w:lang w:val="en-IN"/>
        </w:rPr>
        <w:t>Post-Memory Forensics Analysis</w:t>
      </w:r>
    </w:p>
    <w:p w:rsidR="00311D21" w:rsidRPr="008B3B80" w:rsidRDefault="00204E55" w:rsidP="008B3B80">
      <w:pPr>
        <w:pStyle w:val="ListParagraph"/>
        <w:numPr>
          <w:ilvl w:val="1"/>
          <w:numId w:val="15"/>
        </w:numPr>
        <w:rPr>
          <w:rFonts w:ascii="Cambria" w:hAnsi="Cambria"/>
          <w:sz w:val="21"/>
          <w:szCs w:val="21"/>
        </w:rPr>
      </w:pPr>
      <w:r w:rsidRPr="008B3B80">
        <w:rPr>
          <w:rFonts w:ascii="Cambria" w:hAnsi="Cambria"/>
          <w:bCs/>
          <w:sz w:val="21"/>
          <w:szCs w:val="21"/>
          <w:lang w:val="en-IN"/>
        </w:rPr>
        <w:t>Context, Scenario &amp; Evidences</w:t>
      </w:r>
    </w:p>
    <w:p w:rsidR="008B3B80" w:rsidRPr="0091745E" w:rsidRDefault="00204E55" w:rsidP="0091745E">
      <w:pPr>
        <w:pStyle w:val="ListParagraph"/>
        <w:numPr>
          <w:ilvl w:val="1"/>
          <w:numId w:val="15"/>
        </w:numPr>
        <w:rPr>
          <w:rFonts w:ascii="Cambria" w:hAnsi="Cambria"/>
          <w:b/>
          <w:sz w:val="21"/>
          <w:szCs w:val="21"/>
          <w:lang w:val="en-IN"/>
        </w:rPr>
      </w:pPr>
      <w:r w:rsidRPr="0091745E">
        <w:rPr>
          <w:rFonts w:ascii="Cambria" w:hAnsi="Cambria"/>
          <w:bCs/>
          <w:sz w:val="21"/>
          <w:szCs w:val="21"/>
          <w:lang w:val="en-IN"/>
        </w:rPr>
        <w:t>Malware Analysis with Memory Forensics</w:t>
      </w:r>
      <w:r w:rsidR="0001629F" w:rsidRPr="0091745E">
        <w:rPr>
          <w:rFonts w:ascii="Cambria" w:hAnsi="Cambria"/>
          <w:bCs/>
          <w:sz w:val="21"/>
          <w:szCs w:val="21"/>
          <w:lang w:val="en-IN"/>
        </w:rPr>
        <w:tab/>
      </w:r>
    </w:p>
    <w:p w:rsidR="00311D21" w:rsidRPr="0001629F" w:rsidRDefault="00204E55" w:rsidP="0001629F">
      <w:pPr>
        <w:pStyle w:val="ListParagraph"/>
        <w:numPr>
          <w:ilvl w:val="0"/>
          <w:numId w:val="15"/>
        </w:numPr>
        <w:rPr>
          <w:rFonts w:ascii="Cambria" w:hAnsi="Cambria"/>
          <w:b/>
          <w:sz w:val="21"/>
          <w:szCs w:val="21"/>
        </w:rPr>
      </w:pPr>
      <w:r w:rsidRPr="0001629F">
        <w:rPr>
          <w:rFonts w:ascii="Cambria" w:hAnsi="Cambria"/>
          <w:b/>
          <w:bCs/>
          <w:sz w:val="21"/>
          <w:szCs w:val="21"/>
          <w:lang w:val="en-IN"/>
        </w:rPr>
        <w:t>Post-Memory Forensics Analysis</w:t>
      </w:r>
    </w:p>
    <w:p w:rsidR="00513C25" w:rsidRDefault="00513C25" w:rsidP="00513C25">
      <w:pPr>
        <w:pStyle w:val="ListParagraph"/>
        <w:numPr>
          <w:ilvl w:val="1"/>
          <w:numId w:val="15"/>
        </w:numPr>
        <w:rPr>
          <w:rFonts w:ascii="Cambria" w:hAnsi="Cambria"/>
          <w:bCs/>
          <w:sz w:val="21"/>
          <w:szCs w:val="21"/>
          <w:lang w:val="en-IN"/>
        </w:rPr>
      </w:pPr>
      <w:r w:rsidRPr="00B669E6">
        <w:rPr>
          <w:rFonts w:ascii="Cambria" w:hAnsi="Cambria"/>
          <w:bCs/>
          <w:sz w:val="21"/>
          <w:szCs w:val="21"/>
          <w:lang w:val="en-IN"/>
        </w:rPr>
        <w:t>Vulnerability Intelligence and Reverse Engineering</w:t>
      </w:r>
    </w:p>
    <w:p w:rsidR="0091745E" w:rsidRDefault="0091745E" w:rsidP="0091745E">
      <w:pPr>
        <w:pStyle w:val="ListParagraph"/>
        <w:numPr>
          <w:ilvl w:val="0"/>
          <w:numId w:val="15"/>
        </w:numPr>
        <w:rPr>
          <w:rFonts w:ascii="Cambria" w:hAnsi="Cambria"/>
          <w:b/>
          <w:sz w:val="21"/>
          <w:szCs w:val="21"/>
          <w:lang w:val="en-IN"/>
        </w:rPr>
      </w:pPr>
      <w:r w:rsidRPr="0000472F">
        <w:rPr>
          <w:rFonts w:ascii="Cambria" w:hAnsi="Cambria"/>
          <w:b/>
          <w:sz w:val="21"/>
          <w:szCs w:val="21"/>
          <w:lang w:val="en-IN"/>
        </w:rPr>
        <w:t>Movies on Malware Attacks and Investigations</w:t>
      </w:r>
    </w:p>
    <w:p w:rsidR="0091745E" w:rsidRPr="008B3B80" w:rsidRDefault="0091745E" w:rsidP="0091745E">
      <w:pPr>
        <w:pStyle w:val="ListParagraph"/>
        <w:numPr>
          <w:ilvl w:val="1"/>
          <w:numId w:val="15"/>
        </w:numPr>
        <w:rPr>
          <w:rFonts w:ascii="Cambria" w:hAnsi="Cambria"/>
          <w:bCs/>
          <w:sz w:val="21"/>
          <w:szCs w:val="21"/>
          <w:lang w:val="en-IN"/>
        </w:rPr>
      </w:pPr>
      <w:r w:rsidRPr="008B3B80">
        <w:rPr>
          <w:rFonts w:ascii="Cambria" w:hAnsi="Cambria"/>
          <w:bCs/>
          <w:sz w:val="21"/>
          <w:szCs w:val="21"/>
          <w:lang w:val="en-IN"/>
        </w:rPr>
        <w:t>Malware Infection</w:t>
      </w:r>
      <w:r w:rsidRPr="008B3B80">
        <w:rPr>
          <w:rFonts w:ascii="Cambria" w:hAnsi="Cambria"/>
          <w:bCs/>
          <w:sz w:val="21"/>
          <w:szCs w:val="21"/>
          <w:lang w:val="en-IN"/>
        </w:rPr>
        <w:tab/>
        <w:t>: Algorithm  , ultimate scene of Malware Infection for Free Internet</w:t>
      </w:r>
    </w:p>
    <w:p w:rsidR="0091745E" w:rsidRDefault="0091745E" w:rsidP="0091745E">
      <w:pPr>
        <w:pStyle w:val="ListParagraph"/>
        <w:numPr>
          <w:ilvl w:val="1"/>
          <w:numId w:val="15"/>
        </w:numPr>
        <w:rPr>
          <w:rFonts w:ascii="Cambria" w:hAnsi="Cambria"/>
          <w:bCs/>
          <w:sz w:val="21"/>
          <w:szCs w:val="21"/>
          <w:lang w:val="en-IN"/>
        </w:rPr>
      </w:pPr>
      <w:r w:rsidRPr="008B3B80">
        <w:rPr>
          <w:rFonts w:ascii="Cambria" w:hAnsi="Cambria"/>
          <w:bCs/>
          <w:sz w:val="21"/>
          <w:szCs w:val="21"/>
          <w:lang w:val="en-IN"/>
        </w:rPr>
        <w:t xml:space="preserve">Photo Forensics </w:t>
      </w:r>
      <w:r w:rsidRPr="008B3B80">
        <w:rPr>
          <w:rFonts w:ascii="Cambria" w:hAnsi="Cambria"/>
          <w:bCs/>
          <w:sz w:val="21"/>
          <w:szCs w:val="21"/>
          <w:lang w:val="en-IN"/>
        </w:rPr>
        <w:tab/>
        <w:t>: Forensic (Hindi Movie)</w:t>
      </w:r>
    </w:p>
    <w:p w:rsidR="0091745E" w:rsidRPr="0091745E" w:rsidRDefault="0091745E" w:rsidP="0091745E">
      <w:pPr>
        <w:pStyle w:val="ListParagraph"/>
        <w:numPr>
          <w:ilvl w:val="1"/>
          <w:numId w:val="15"/>
        </w:numPr>
        <w:rPr>
          <w:rFonts w:ascii="Cambria" w:hAnsi="Cambria"/>
          <w:bCs/>
          <w:sz w:val="21"/>
          <w:szCs w:val="21"/>
          <w:lang w:val="en-IN"/>
        </w:rPr>
      </w:pPr>
      <w:r w:rsidRPr="0091745E">
        <w:rPr>
          <w:rFonts w:ascii="Cambria" w:hAnsi="Cambria"/>
          <w:bCs/>
          <w:sz w:val="21"/>
          <w:szCs w:val="21"/>
          <w:lang w:val="en-IN"/>
        </w:rPr>
        <w:t>Malware Attack</w:t>
      </w:r>
      <w:r w:rsidRPr="0091745E">
        <w:rPr>
          <w:rFonts w:ascii="Cambria" w:hAnsi="Cambria"/>
          <w:bCs/>
          <w:sz w:val="21"/>
          <w:szCs w:val="21"/>
          <w:lang w:val="en-IN"/>
        </w:rPr>
        <w:tab/>
        <w:t>: Forensics Files , Episode 38</w:t>
      </w:r>
    </w:p>
    <w:p w:rsidR="0091745E" w:rsidRPr="00B669E6" w:rsidRDefault="0091745E" w:rsidP="0091745E">
      <w:pPr>
        <w:pStyle w:val="ListParagraph"/>
        <w:rPr>
          <w:rFonts w:ascii="Cambria" w:hAnsi="Cambria"/>
          <w:bCs/>
          <w:sz w:val="21"/>
          <w:szCs w:val="21"/>
          <w:lang w:val="en-IN"/>
        </w:rPr>
      </w:pPr>
    </w:p>
    <w:p w:rsidR="0001629F" w:rsidRPr="0001629F" w:rsidRDefault="0001629F" w:rsidP="0001629F">
      <w:pPr>
        <w:pStyle w:val="ListParagraph"/>
        <w:numPr>
          <w:ilvl w:val="0"/>
          <w:numId w:val="15"/>
        </w:numPr>
        <w:rPr>
          <w:rFonts w:ascii="Cambria" w:hAnsi="Cambria"/>
          <w:b/>
          <w:sz w:val="21"/>
          <w:szCs w:val="21"/>
          <w:lang w:val="en-IN"/>
        </w:rPr>
      </w:pPr>
      <w:r w:rsidRPr="0001629F">
        <w:rPr>
          <w:rFonts w:ascii="Cambria" w:hAnsi="Cambria"/>
          <w:b/>
          <w:bCs/>
          <w:sz w:val="21"/>
          <w:szCs w:val="21"/>
          <w:lang w:val="en-IN"/>
        </w:rPr>
        <w:t>Malware Analysis with Memory Forensics</w:t>
      </w:r>
    </w:p>
    <w:p w:rsidR="0001629F" w:rsidRPr="00B669E6" w:rsidRDefault="0001629F" w:rsidP="0001629F">
      <w:pPr>
        <w:pStyle w:val="ListParagraph"/>
        <w:numPr>
          <w:ilvl w:val="1"/>
          <w:numId w:val="15"/>
        </w:numPr>
        <w:rPr>
          <w:rFonts w:ascii="Cambria" w:hAnsi="Cambria"/>
          <w:bCs/>
          <w:sz w:val="21"/>
          <w:szCs w:val="21"/>
          <w:lang w:val="en-IN"/>
        </w:rPr>
      </w:pPr>
      <w:r w:rsidRPr="00B669E6">
        <w:rPr>
          <w:rFonts w:ascii="Cambria" w:hAnsi="Cambria"/>
          <w:bCs/>
          <w:sz w:val="21"/>
          <w:szCs w:val="21"/>
          <w:lang w:val="en-IN"/>
        </w:rPr>
        <w:t xml:space="preserve">Malware Analysis using Volatility </w:t>
      </w:r>
    </w:p>
    <w:p w:rsidR="0001629F" w:rsidRPr="00B669E6" w:rsidRDefault="0001629F" w:rsidP="0001629F">
      <w:pPr>
        <w:pStyle w:val="ListParagraph"/>
        <w:numPr>
          <w:ilvl w:val="1"/>
          <w:numId w:val="15"/>
        </w:numPr>
        <w:rPr>
          <w:rFonts w:ascii="Cambria" w:hAnsi="Cambria"/>
          <w:bCs/>
          <w:sz w:val="21"/>
          <w:szCs w:val="21"/>
          <w:lang w:val="en-IN"/>
        </w:rPr>
      </w:pPr>
      <w:r w:rsidRPr="00B669E6">
        <w:rPr>
          <w:rFonts w:ascii="Cambria" w:hAnsi="Cambria"/>
          <w:bCs/>
          <w:sz w:val="21"/>
          <w:szCs w:val="21"/>
          <w:lang w:val="en-IN"/>
        </w:rPr>
        <w:t xml:space="preserve">Practical Analysis using Yara and Volatity </w:t>
      </w:r>
    </w:p>
    <w:p w:rsidR="0001629F" w:rsidRPr="00B669E6" w:rsidRDefault="0001629F" w:rsidP="008B3B80">
      <w:pPr>
        <w:pStyle w:val="ListParagraph"/>
        <w:numPr>
          <w:ilvl w:val="1"/>
          <w:numId w:val="15"/>
        </w:numPr>
        <w:rPr>
          <w:rFonts w:ascii="Cambria" w:hAnsi="Cambria"/>
          <w:b/>
          <w:sz w:val="21"/>
          <w:szCs w:val="21"/>
          <w:lang w:val="en-IN"/>
        </w:rPr>
      </w:pPr>
      <w:r w:rsidRPr="00B669E6">
        <w:rPr>
          <w:rFonts w:ascii="Cambria" w:hAnsi="Cambria"/>
          <w:bCs/>
          <w:sz w:val="21"/>
          <w:szCs w:val="21"/>
          <w:lang w:val="en-IN"/>
        </w:rPr>
        <w:t xml:space="preserve">Vulnerability Intelligence and RE Labs </w:t>
      </w:r>
    </w:p>
    <w:p w:rsidR="0000472F" w:rsidRDefault="0000472F" w:rsidP="0000472F">
      <w:pPr>
        <w:pStyle w:val="ListParagraph"/>
        <w:numPr>
          <w:ilvl w:val="0"/>
          <w:numId w:val="15"/>
        </w:numPr>
        <w:rPr>
          <w:rFonts w:ascii="Cambria" w:hAnsi="Cambria"/>
          <w:b/>
          <w:sz w:val="21"/>
          <w:szCs w:val="21"/>
          <w:lang w:val="en-IN"/>
        </w:rPr>
      </w:pPr>
      <w:r w:rsidRPr="0000472F">
        <w:rPr>
          <w:rFonts w:ascii="Cambria" w:hAnsi="Cambria"/>
          <w:b/>
          <w:sz w:val="21"/>
          <w:szCs w:val="21"/>
          <w:lang w:val="en-IN"/>
        </w:rPr>
        <w:t>Industrial Courses &amp; Certifications</w:t>
      </w:r>
    </w:p>
    <w:p w:rsidR="00513C25" w:rsidRDefault="00B669E6" w:rsidP="00513C25">
      <w:pPr>
        <w:pStyle w:val="ListParagraph"/>
        <w:numPr>
          <w:ilvl w:val="1"/>
          <w:numId w:val="15"/>
        </w:numPr>
        <w:rPr>
          <w:rFonts w:ascii="Cambria" w:hAnsi="Cambria"/>
          <w:bCs/>
          <w:sz w:val="21"/>
          <w:szCs w:val="21"/>
          <w:lang w:val="en-IN"/>
        </w:rPr>
      </w:pPr>
      <w:r w:rsidRPr="00B669E6">
        <w:rPr>
          <w:rFonts w:ascii="Cambria" w:hAnsi="Cambria"/>
          <w:bCs/>
          <w:sz w:val="21"/>
          <w:szCs w:val="21"/>
          <w:lang w:val="en-IN"/>
        </w:rPr>
        <w:t xml:space="preserve">Industrial Courses and Certifications </w:t>
      </w:r>
    </w:p>
    <w:p w:rsidR="0000472F" w:rsidRDefault="0000472F" w:rsidP="0074115D">
      <w:pPr>
        <w:pStyle w:val="ListParagraph"/>
        <w:numPr>
          <w:ilvl w:val="0"/>
          <w:numId w:val="15"/>
        </w:numPr>
        <w:rPr>
          <w:rFonts w:ascii="Cambria" w:hAnsi="Cambria"/>
          <w:b/>
          <w:sz w:val="21"/>
          <w:szCs w:val="21"/>
          <w:lang w:val="en-IN"/>
        </w:rPr>
      </w:pPr>
      <w:r w:rsidRPr="0074115D">
        <w:rPr>
          <w:rFonts w:ascii="Cambria" w:hAnsi="Cambria"/>
          <w:b/>
          <w:sz w:val="21"/>
          <w:szCs w:val="21"/>
          <w:lang w:val="en-IN"/>
        </w:rPr>
        <w:t>Q&amp;A And Assessment</w:t>
      </w:r>
    </w:p>
    <w:p w:rsidR="00F907D2" w:rsidRDefault="00F907D2" w:rsidP="00F907D2">
      <w:pPr>
        <w:pStyle w:val="Heading1"/>
        <w:rPr>
          <w:lang w:val="en-IN"/>
        </w:rPr>
      </w:pPr>
      <w:bookmarkStart w:id="1" w:name="_Toc160376805"/>
      <w:r>
        <w:rPr>
          <w:lang w:val="en-IN"/>
        </w:rPr>
        <w:t>DAY 2 Outlines:</w:t>
      </w:r>
      <w:bookmarkEnd w:id="1"/>
      <w:r>
        <w:rPr>
          <w:lang w:val="en-IN"/>
        </w:rPr>
        <w:t xml:space="preserve"> </w:t>
      </w:r>
    </w:p>
    <w:p w:rsidR="00F907D2" w:rsidRPr="00F907D2" w:rsidRDefault="00F907D2" w:rsidP="00F907D2">
      <w:pPr>
        <w:rPr>
          <w:rFonts w:ascii="Cambria" w:hAnsi="Cambria"/>
          <w:b/>
          <w:sz w:val="21"/>
          <w:szCs w:val="21"/>
          <w:lang w:val="en-IN"/>
        </w:rPr>
      </w:pPr>
    </w:p>
    <w:sectPr w:rsidR="00F907D2" w:rsidRPr="00F907D2" w:rsidSect="00882EE8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B87" w:rsidRDefault="00306B87" w:rsidP="00451020">
      <w:pPr>
        <w:spacing w:after="0" w:line="240" w:lineRule="auto"/>
      </w:pPr>
      <w:r>
        <w:separator/>
      </w:r>
    </w:p>
  </w:endnote>
  <w:endnote w:type="continuationSeparator" w:id="1">
    <w:p w:rsidR="00306B87" w:rsidRDefault="00306B87" w:rsidP="00451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B87" w:rsidRDefault="00306B87" w:rsidP="00451020">
      <w:pPr>
        <w:spacing w:after="0" w:line="240" w:lineRule="auto"/>
      </w:pPr>
      <w:r>
        <w:separator/>
      </w:r>
    </w:p>
  </w:footnote>
  <w:footnote w:type="continuationSeparator" w:id="1">
    <w:p w:rsidR="00306B87" w:rsidRDefault="00306B87" w:rsidP="00451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2D9" w:rsidRPr="000E0289" w:rsidRDefault="000E0289" w:rsidP="000E0289">
    <w:pPr>
      <w:pStyle w:val="Header"/>
      <w:rPr>
        <w:szCs w:val="16"/>
      </w:rPr>
    </w:pPr>
    <w:r>
      <w:rPr>
        <w:rFonts w:ascii="Cambria" w:hAnsi="Cambria"/>
        <w:b/>
        <w:sz w:val="16"/>
        <w:szCs w:val="16"/>
        <w:lang w:val="en-IN"/>
      </w:rPr>
      <w:t>Prepared by: Amrit Chhetri, Digital Forensic Researcher, Sr. Technical Editor(4N6), Managing Editor(ICSRJ &amp; IMLRJ)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name w:val="WW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name w:val="WW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A"/>
    <w:multiLevelType w:val="multilevel"/>
    <w:tmpl w:val="0000000A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3201CC8"/>
    <w:multiLevelType w:val="hybridMultilevel"/>
    <w:tmpl w:val="D2A8FAF4"/>
    <w:lvl w:ilvl="0" w:tplc="3006A4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16C0F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5E2B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12E7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5A62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4E5C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ECF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CEA3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2A92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C80B12"/>
    <w:multiLevelType w:val="hybridMultilevel"/>
    <w:tmpl w:val="98DCD97C"/>
    <w:lvl w:ilvl="0" w:tplc="47282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A801F2"/>
    <w:multiLevelType w:val="hybridMultilevel"/>
    <w:tmpl w:val="2ED62352"/>
    <w:lvl w:ilvl="0" w:tplc="8408B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2072C4"/>
    <w:multiLevelType w:val="hybridMultilevel"/>
    <w:tmpl w:val="3B745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B84814"/>
    <w:multiLevelType w:val="hybridMultilevel"/>
    <w:tmpl w:val="BBC04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40586"/>
    <w:multiLevelType w:val="hybridMultilevel"/>
    <w:tmpl w:val="1ED0848A"/>
    <w:lvl w:ilvl="0" w:tplc="57166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>
    <w:nsid w:val="37185D88"/>
    <w:multiLevelType w:val="hybridMultilevel"/>
    <w:tmpl w:val="F8B25152"/>
    <w:lvl w:ilvl="0" w:tplc="380A20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5E41E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4056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9A33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FC33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8211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1065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EEAA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D03C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461DC7"/>
    <w:multiLevelType w:val="hybridMultilevel"/>
    <w:tmpl w:val="2BF6FBF8"/>
    <w:lvl w:ilvl="0" w:tplc="8408B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A41BA"/>
    <w:multiLevelType w:val="hybridMultilevel"/>
    <w:tmpl w:val="64AA56D2"/>
    <w:lvl w:ilvl="0" w:tplc="7D8CD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78F469F"/>
    <w:multiLevelType w:val="hybridMultilevel"/>
    <w:tmpl w:val="4162C7F4"/>
    <w:lvl w:ilvl="0" w:tplc="F670A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83676A"/>
    <w:multiLevelType w:val="hybridMultilevel"/>
    <w:tmpl w:val="BBC04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300319"/>
    <w:multiLevelType w:val="hybridMultilevel"/>
    <w:tmpl w:val="3E8A9CF6"/>
    <w:lvl w:ilvl="0" w:tplc="0B121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A9B0F62"/>
    <w:multiLevelType w:val="hybridMultilevel"/>
    <w:tmpl w:val="02247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410058"/>
    <w:multiLevelType w:val="hybridMultilevel"/>
    <w:tmpl w:val="A7C6D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B14E00"/>
    <w:multiLevelType w:val="hybridMultilevel"/>
    <w:tmpl w:val="C4A459CA"/>
    <w:lvl w:ilvl="0" w:tplc="08C27A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C01DCE"/>
    <w:multiLevelType w:val="hybridMultilevel"/>
    <w:tmpl w:val="C4A459CA"/>
    <w:lvl w:ilvl="0" w:tplc="08C27A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2D7B91"/>
    <w:multiLevelType w:val="hybridMultilevel"/>
    <w:tmpl w:val="022471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19"/>
  </w:num>
  <w:num w:numId="5">
    <w:abstractNumId w:val="24"/>
  </w:num>
  <w:num w:numId="6">
    <w:abstractNumId w:val="23"/>
  </w:num>
  <w:num w:numId="7">
    <w:abstractNumId w:val="10"/>
  </w:num>
  <w:num w:numId="8">
    <w:abstractNumId w:val="21"/>
  </w:num>
  <w:num w:numId="9">
    <w:abstractNumId w:val="20"/>
  </w:num>
  <w:num w:numId="10">
    <w:abstractNumId w:val="22"/>
  </w:num>
  <w:num w:numId="11">
    <w:abstractNumId w:val="18"/>
  </w:num>
  <w:num w:numId="12">
    <w:abstractNumId w:val="11"/>
  </w:num>
  <w:num w:numId="13">
    <w:abstractNumId w:val="16"/>
  </w:num>
  <w:num w:numId="14">
    <w:abstractNumId w:val="25"/>
  </w:num>
  <w:num w:numId="15">
    <w:abstractNumId w:val="12"/>
  </w:num>
  <w:num w:numId="16">
    <w:abstractNumId w:val="9"/>
  </w:num>
  <w:num w:numId="17">
    <w:abstractNumId w:val="1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5042"/>
  </w:hdrShapeDefaults>
  <w:footnotePr>
    <w:footnote w:id="0"/>
    <w:footnote w:id="1"/>
  </w:footnotePr>
  <w:endnotePr>
    <w:endnote w:id="0"/>
    <w:endnote w:id="1"/>
  </w:endnotePr>
  <w:compat/>
  <w:rsids>
    <w:rsidRoot w:val="00B929A0"/>
    <w:rsid w:val="00002AB5"/>
    <w:rsid w:val="00002FBF"/>
    <w:rsid w:val="0000472F"/>
    <w:rsid w:val="00007D91"/>
    <w:rsid w:val="00012291"/>
    <w:rsid w:val="0001438F"/>
    <w:rsid w:val="0001629F"/>
    <w:rsid w:val="00021988"/>
    <w:rsid w:val="000234A0"/>
    <w:rsid w:val="00023A58"/>
    <w:rsid w:val="00026DDC"/>
    <w:rsid w:val="000313C3"/>
    <w:rsid w:val="00031FC2"/>
    <w:rsid w:val="000354BF"/>
    <w:rsid w:val="00037D0E"/>
    <w:rsid w:val="00040B88"/>
    <w:rsid w:val="000454D9"/>
    <w:rsid w:val="00046E57"/>
    <w:rsid w:val="0005047D"/>
    <w:rsid w:val="00053AED"/>
    <w:rsid w:val="00056305"/>
    <w:rsid w:val="00057B2B"/>
    <w:rsid w:val="00057CFE"/>
    <w:rsid w:val="0006447E"/>
    <w:rsid w:val="00065D00"/>
    <w:rsid w:val="00066606"/>
    <w:rsid w:val="00070A93"/>
    <w:rsid w:val="00077C5E"/>
    <w:rsid w:val="000822CB"/>
    <w:rsid w:val="00082332"/>
    <w:rsid w:val="00082B30"/>
    <w:rsid w:val="00083AEE"/>
    <w:rsid w:val="00085661"/>
    <w:rsid w:val="00085A81"/>
    <w:rsid w:val="00092D37"/>
    <w:rsid w:val="00096137"/>
    <w:rsid w:val="000A2AE6"/>
    <w:rsid w:val="000A5053"/>
    <w:rsid w:val="000A5647"/>
    <w:rsid w:val="000A5E78"/>
    <w:rsid w:val="000B3496"/>
    <w:rsid w:val="000B6014"/>
    <w:rsid w:val="000B7153"/>
    <w:rsid w:val="000C29B4"/>
    <w:rsid w:val="000C4349"/>
    <w:rsid w:val="000C4B92"/>
    <w:rsid w:val="000C531E"/>
    <w:rsid w:val="000C7046"/>
    <w:rsid w:val="000D3C68"/>
    <w:rsid w:val="000D46D3"/>
    <w:rsid w:val="000D7B89"/>
    <w:rsid w:val="000E0289"/>
    <w:rsid w:val="000E48DE"/>
    <w:rsid w:val="000E51B4"/>
    <w:rsid w:val="000E5C8F"/>
    <w:rsid w:val="000E7EA5"/>
    <w:rsid w:val="000E7F71"/>
    <w:rsid w:val="000F04C4"/>
    <w:rsid w:val="000F5E67"/>
    <w:rsid w:val="00100043"/>
    <w:rsid w:val="00101D0F"/>
    <w:rsid w:val="00102056"/>
    <w:rsid w:val="001025DB"/>
    <w:rsid w:val="0010289F"/>
    <w:rsid w:val="00102CCD"/>
    <w:rsid w:val="00104FAF"/>
    <w:rsid w:val="001059C7"/>
    <w:rsid w:val="0010654C"/>
    <w:rsid w:val="00106766"/>
    <w:rsid w:val="001109A1"/>
    <w:rsid w:val="00110A63"/>
    <w:rsid w:val="001130DB"/>
    <w:rsid w:val="0011320C"/>
    <w:rsid w:val="0011322B"/>
    <w:rsid w:val="00113A29"/>
    <w:rsid w:val="00115858"/>
    <w:rsid w:val="001166CC"/>
    <w:rsid w:val="00120854"/>
    <w:rsid w:val="00120FA5"/>
    <w:rsid w:val="00121601"/>
    <w:rsid w:val="0012299E"/>
    <w:rsid w:val="00122B4F"/>
    <w:rsid w:val="00123FF2"/>
    <w:rsid w:val="00125265"/>
    <w:rsid w:val="00126964"/>
    <w:rsid w:val="00127247"/>
    <w:rsid w:val="00127A94"/>
    <w:rsid w:val="00132CCF"/>
    <w:rsid w:val="00133AF6"/>
    <w:rsid w:val="00134A4C"/>
    <w:rsid w:val="00134CFF"/>
    <w:rsid w:val="00135E06"/>
    <w:rsid w:val="001360A3"/>
    <w:rsid w:val="00137E37"/>
    <w:rsid w:val="001453A8"/>
    <w:rsid w:val="00152168"/>
    <w:rsid w:val="001533F2"/>
    <w:rsid w:val="001572D9"/>
    <w:rsid w:val="001601EB"/>
    <w:rsid w:val="0016172D"/>
    <w:rsid w:val="00161C5C"/>
    <w:rsid w:val="00163B67"/>
    <w:rsid w:val="00164147"/>
    <w:rsid w:val="001704C6"/>
    <w:rsid w:val="001729A3"/>
    <w:rsid w:val="00173C80"/>
    <w:rsid w:val="00175779"/>
    <w:rsid w:val="00175AAF"/>
    <w:rsid w:val="00175C8C"/>
    <w:rsid w:val="001772F3"/>
    <w:rsid w:val="0018048A"/>
    <w:rsid w:val="001813D8"/>
    <w:rsid w:val="00185B18"/>
    <w:rsid w:val="00187573"/>
    <w:rsid w:val="001876C8"/>
    <w:rsid w:val="00191830"/>
    <w:rsid w:val="00192EEB"/>
    <w:rsid w:val="00193805"/>
    <w:rsid w:val="00194423"/>
    <w:rsid w:val="001A066B"/>
    <w:rsid w:val="001A65FB"/>
    <w:rsid w:val="001A6B2C"/>
    <w:rsid w:val="001A78B1"/>
    <w:rsid w:val="001B63BE"/>
    <w:rsid w:val="001B795B"/>
    <w:rsid w:val="001C0930"/>
    <w:rsid w:val="001C214B"/>
    <w:rsid w:val="001C470A"/>
    <w:rsid w:val="001C5D2F"/>
    <w:rsid w:val="001D04AA"/>
    <w:rsid w:val="001D2FE9"/>
    <w:rsid w:val="001D3035"/>
    <w:rsid w:val="001D3677"/>
    <w:rsid w:val="001D3CA8"/>
    <w:rsid w:val="001D6779"/>
    <w:rsid w:val="001F2C4A"/>
    <w:rsid w:val="001F3974"/>
    <w:rsid w:val="001F3A1C"/>
    <w:rsid w:val="001F4141"/>
    <w:rsid w:val="001F6D46"/>
    <w:rsid w:val="00204E55"/>
    <w:rsid w:val="00211184"/>
    <w:rsid w:val="00212D5C"/>
    <w:rsid w:val="00213976"/>
    <w:rsid w:val="00215264"/>
    <w:rsid w:val="00217F45"/>
    <w:rsid w:val="00221D81"/>
    <w:rsid w:val="002273E9"/>
    <w:rsid w:val="00231C74"/>
    <w:rsid w:val="0023442A"/>
    <w:rsid w:val="002411B1"/>
    <w:rsid w:val="002462F6"/>
    <w:rsid w:val="002515AB"/>
    <w:rsid w:val="0025469A"/>
    <w:rsid w:val="00265297"/>
    <w:rsid w:val="00266B3D"/>
    <w:rsid w:val="00274141"/>
    <w:rsid w:val="00280A60"/>
    <w:rsid w:val="00281046"/>
    <w:rsid w:val="00283952"/>
    <w:rsid w:val="0029156D"/>
    <w:rsid w:val="00292181"/>
    <w:rsid w:val="00293B24"/>
    <w:rsid w:val="00293BB0"/>
    <w:rsid w:val="00293EA0"/>
    <w:rsid w:val="002A1DF6"/>
    <w:rsid w:val="002A59B5"/>
    <w:rsid w:val="002A5D10"/>
    <w:rsid w:val="002A62B5"/>
    <w:rsid w:val="002B6B46"/>
    <w:rsid w:val="002B72BB"/>
    <w:rsid w:val="002B7B0F"/>
    <w:rsid w:val="002C2ACF"/>
    <w:rsid w:val="002C326B"/>
    <w:rsid w:val="002C449E"/>
    <w:rsid w:val="002C5A91"/>
    <w:rsid w:val="002C6868"/>
    <w:rsid w:val="002D2A31"/>
    <w:rsid w:val="002D72B8"/>
    <w:rsid w:val="002E036B"/>
    <w:rsid w:val="002E4A86"/>
    <w:rsid w:val="002E62A6"/>
    <w:rsid w:val="002F10EA"/>
    <w:rsid w:val="002F6221"/>
    <w:rsid w:val="00302746"/>
    <w:rsid w:val="00306B87"/>
    <w:rsid w:val="00307C38"/>
    <w:rsid w:val="003104BB"/>
    <w:rsid w:val="003104F5"/>
    <w:rsid w:val="0031095D"/>
    <w:rsid w:val="00311165"/>
    <w:rsid w:val="00311D21"/>
    <w:rsid w:val="0031596B"/>
    <w:rsid w:val="00316A89"/>
    <w:rsid w:val="00321026"/>
    <w:rsid w:val="003226A5"/>
    <w:rsid w:val="00325217"/>
    <w:rsid w:val="003260C8"/>
    <w:rsid w:val="003277FC"/>
    <w:rsid w:val="00331EC4"/>
    <w:rsid w:val="00334E92"/>
    <w:rsid w:val="003359DA"/>
    <w:rsid w:val="003401C7"/>
    <w:rsid w:val="003404B9"/>
    <w:rsid w:val="0034441A"/>
    <w:rsid w:val="00345EBA"/>
    <w:rsid w:val="00346C80"/>
    <w:rsid w:val="00350BF5"/>
    <w:rsid w:val="00356B22"/>
    <w:rsid w:val="00357F8D"/>
    <w:rsid w:val="00360119"/>
    <w:rsid w:val="00361CD5"/>
    <w:rsid w:val="00365433"/>
    <w:rsid w:val="003674A4"/>
    <w:rsid w:val="003675FC"/>
    <w:rsid w:val="00367D40"/>
    <w:rsid w:val="00372168"/>
    <w:rsid w:val="00372199"/>
    <w:rsid w:val="003729F5"/>
    <w:rsid w:val="003748D7"/>
    <w:rsid w:val="003755F2"/>
    <w:rsid w:val="00381605"/>
    <w:rsid w:val="00382C70"/>
    <w:rsid w:val="0038366F"/>
    <w:rsid w:val="00383AC7"/>
    <w:rsid w:val="003851C8"/>
    <w:rsid w:val="003856E9"/>
    <w:rsid w:val="0038706C"/>
    <w:rsid w:val="003874CE"/>
    <w:rsid w:val="00392153"/>
    <w:rsid w:val="00394EBD"/>
    <w:rsid w:val="00396535"/>
    <w:rsid w:val="003A1C81"/>
    <w:rsid w:val="003A4561"/>
    <w:rsid w:val="003A4638"/>
    <w:rsid w:val="003A484B"/>
    <w:rsid w:val="003A68C6"/>
    <w:rsid w:val="003B1F38"/>
    <w:rsid w:val="003B2FF6"/>
    <w:rsid w:val="003B4407"/>
    <w:rsid w:val="003B47B6"/>
    <w:rsid w:val="003B5046"/>
    <w:rsid w:val="003B5D30"/>
    <w:rsid w:val="003B69AE"/>
    <w:rsid w:val="003B6BB8"/>
    <w:rsid w:val="003B7A00"/>
    <w:rsid w:val="003C2ADD"/>
    <w:rsid w:val="003C5486"/>
    <w:rsid w:val="003C7DFC"/>
    <w:rsid w:val="003D080B"/>
    <w:rsid w:val="003D16A5"/>
    <w:rsid w:val="003D2AF1"/>
    <w:rsid w:val="003D4AFD"/>
    <w:rsid w:val="003D735C"/>
    <w:rsid w:val="003D7D9A"/>
    <w:rsid w:val="003E1643"/>
    <w:rsid w:val="003E2028"/>
    <w:rsid w:val="003E58E7"/>
    <w:rsid w:val="003E5E78"/>
    <w:rsid w:val="003E7440"/>
    <w:rsid w:val="003F322E"/>
    <w:rsid w:val="003F3F15"/>
    <w:rsid w:val="003F4A80"/>
    <w:rsid w:val="003F55A2"/>
    <w:rsid w:val="003F7095"/>
    <w:rsid w:val="004031AC"/>
    <w:rsid w:val="00405D9E"/>
    <w:rsid w:val="00407A37"/>
    <w:rsid w:val="00412085"/>
    <w:rsid w:val="00412EC0"/>
    <w:rsid w:val="004138A3"/>
    <w:rsid w:val="00413EFE"/>
    <w:rsid w:val="00414B79"/>
    <w:rsid w:val="00414FD6"/>
    <w:rsid w:val="00415237"/>
    <w:rsid w:val="00416A1A"/>
    <w:rsid w:val="004170DD"/>
    <w:rsid w:val="004213B7"/>
    <w:rsid w:val="00423FF3"/>
    <w:rsid w:val="00427BC6"/>
    <w:rsid w:val="004329D8"/>
    <w:rsid w:val="00432F9F"/>
    <w:rsid w:val="004338B4"/>
    <w:rsid w:val="00434AA7"/>
    <w:rsid w:val="00434DCC"/>
    <w:rsid w:val="00437C6B"/>
    <w:rsid w:val="00441C8A"/>
    <w:rsid w:val="00442383"/>
    <w:rsid w:val="004434F7"/>
    <w:rsid w:val="00443C2C"/>
    <w:rsid w:val="0044453B"/>
    <w:rsid w:val="00447F1C"/>
    <w:rsid w:val="00451020"/>
    <w:rsid w:val="00451DB0"/>
    <w:rsid w:val="004560CC"/>
    <w:rsid w:val="00456CE6"/>
    <w:rsid w:val="00457753"/>
    <w:rsid w:val="0046203C"/>
    <w:rsid w:val="00462B17"/>
    <w:rsid w:val="0046569D"/>
    <w:rsid w:val="00473AB8"/>
    <w:rsid w:val="00476B20"/>
    <w:rsid w:val="00477AC5"/>
    <w:rsid w:val="00480450"/>
    <w:rsid w:val="00484935"/>
    <w:rsid w:val="004862C3"/>
    <w:rsid w:val="0048711F"/>
    <w:rsid w:val="004912A4"/>
    <w:rsid w:val="004920BE"/>
    <w:rsid w:val="00494023"/>
    <w:rsid w:val="00494353"/>
    <w:rsid w:val="004A0177"/>
    <w:rsid w:val="004A64FE"/>
    <w:rsid w:val="004A7BB5"/>
    <w:rsid w:val="004B076D"/>
    <w:rsid w:val="004B420C"/>
    <w:rsid w:val="004B6613"/>
    <w:rsid w:val="004C4903"/>
    <w:rsid w:val="004D11E0"/>
    <w:rsid w:val="004D1282"/>
    <w:rsid w:val="004D1DDB"/>
    <w:rsid w:val="004D2AF4"/>
    <w:rsid w:val="004E0FE7"/>
    <w:rsid w:val="004F22B9"/>
    <w:rsid w:val="004F2626"/>
    <w:rsid w:val="004F2DBD"/>
    <w:rsid w:val="004F36CA"/>
    <w:rsid w:val="004F607F"/>
    <w:rsid w:val="005006C6"/>
    <w:rsid w:val="005034F4"/>
    <w:rsid w:val="00505C4C"/>
    <w:rsid w:val="00510296"/>
    <w:rsid w:val="00511B67"/>
    <w:rsid w:val="00513C25"/>
    <w:rsid w:val="00514FA1"/>
    <w:rsid w:val="00517886"/>
    <w:rsid w:val="00522BD8"/>
    <w:rsid w:val="005245CC"/>
    <w:rsid w:val="00530FED"/>
    <w:rsid w:val="0053123E"/>
    <w:rsid w:val="00531644"/>
    <w:rsid w:val="00531979"/>
    <w:rsid w:val="00534E04"/>
    <w:rsid w:val="00535F34"/>
    <w:rsid w:val="0054400E"/>
    <w:rsid w:val="0054619C"/>
    <w:rsid w:val="00547A9D"/>
    <w:rsid w:val="00547B73"/>
    <w:rsid w:val="00547C23"/>
    <w:rsid w:val="00552492"/>
    <w:rsid w:val="00552E22"/>
    <w:rsid w:val="005537A1"/>
    <w:rsid w:val="00553B8D"/>
    <w:rsid w:val="00561F38"/>
    <w:rsid w:val="00567018"/>
    <w:rsid w:val="0056701F"/>
    <w:rsid w:val="00567E9A"/>
    <w:rsid w:val="005734DE"/>
    <w:rsid w:val="0057444A"/>
    <w:rsid w:val="00574D97"/>
    <w:rsid w:val="005757D8"/>
    <w:rsid w:val="005759CA"/>
    <w:rsid w:val="00581C21"/>
    <w:rsid w:val="005823A8"/>
    <w:rsid w:val="00582D34"/>
    <w:rsid w:val="0058565E"/>
    <w:rsid w:val="0058793F"/>
    <w:rsid w:val="00587A88"/>
    <w:rsid w:val="005905F8"/>
    <w:rsid w:val="00592447"/>
    <w:rsid w:val="005929FA"/>
    <w:rsid w:val="00593E40"/>
    <w:rsid w:val="005A07DA"/>
    <w:rsid w:val="005A6568"/>
    <w:rsid w:val="005A6C18"/>
    <w:rsid w:val="005A7539"/>
    <w:rsid w:val="005B1F24"/>
    <w:rsid w:val="005B4AEE"/>
    <w:rsid w:val="005B709A"/>
    <w:rsid w:val="005C1B4A"/>
    <w:rsid w:val="005C29AB"/>
    <w:rsid w:val="005C2A77"/>
    <w:rsid w:val="005C7AA0"/>
    <w:rsid w:val="005C7FC9"/>
    <w:rsid w:val="005D001B"/>
    <w:rsid w:val="005D3D10"/>
    <w:rsid w:val="005D3F5D"/>
    <w:rsid w:val="005E3382"/>
    <w:rsid w:val="005E4B2F"/>
    <w:rsid w:val="005E53C5"/>
    <w:rsid w:val="005F6B2D"/>
    <w:rsid w:val="005F78F2"/>
    <w:rsid w:val="00601BB9"/>
    <w:rsid w:val="0060664B"/>
    <w:rsid w:val="00606991"/>
    <w:rsid w:val="006204E9"/>
    <w:rsid w:val="00621D7E"/>
    <w:rsid w:val="00627AE0"/>
    <w:rsid w:val="00633E6A"/>
    <w:rsid w:val="00637D76"/>
    <w:rsid w:val="00640675"/>
    <w:rsid w:val="006425B9"/>
    <w:rsid w:val="006434F6"/>
    <w:rsid w:val="00645A55"/>
    <w:rsid w:val="00647D42"/>
    <w:rsid w:val="006502D5"/>
    <w:rsid w:val="0065127A"/>
    <w:rsid w:val="00652388"/>
    <w:rsid w:val="0065271D"/>
    <w:rsid w:val="0065366C"/>
    <w:rsid w:val="006573D6"/>
    <w:rsid w:val="00660B19"/>
    <w:rsid w:val="006629EF"/>
    <w:rsid w:val="006635C5"/>
    <w:rsid w:val="006652CA"/>
    <w:rsid w:val="00665FE3"/>
    <w:rsid w:val="006660E8"/>
    <w:rsid w:val="0066781D"/>
    <w:rsid w:val="006679FA"/>
    <w:rsid w:val="00670D4B"/>
    <w:rsid w:val="00671DEF"/>
    <w:rsid w:val="0067252A"/>
    <w:rsid w:val="006732DB"/>
    <w:rsid w:val="006828D9"/>
    <w:rsid w:val="00683D70"/>
    <w:rsid w:val="00683ED8"/>
    <w:rsid w:val="00684454"/>
    <w:rsid w:val="00684D83"/>
    <w:rsid w:val="0069052F"/>
    <w:rsid w:val="006925A2"/>
    <w:rsid w:val="0069357B"/>
    <w:rsid w:val="006955E0"/>
    <w:rsid w:val="00695614"/>
    <w:rsid w:val="00696615"/>
    <w:rsid w:val="00697EFB"/>
    <w:rsid w:val="006A39E9"/>
    <w:rsid w:val="006A7216"/>
    <w:rsid w:val="006B017E"/>
    <w:rsid w:val="006B0DA6"/>
    <w:rsid w:val="006B1FDE"/>
    <w:rsid w:val="006B47C4"/>
    <w:rsid w:val="006B5E41"/>
    <w:rsid w:val="006B6BF7"/>
    <w:rsid w:val="006C3B1B"/>
    <w:rsid w:val="006C43DB"/>
    <w:rsid w:val="006C51C5"/>
    <w:rsid w:val="006C6D12"/>
    <w:rsid w:val="006C7629"/>
    <w:rsid w:val="006D009E"/>
    <w:rsid w:val="006D05D5"/>
    <w:rsid w:val="006D45AD"/>
    <w:rsid w:val="006D760C"/>
    <w:rsid w:val="006E1852"/>
    <w:rsid w:val="006E2E12"/>
    <w:rsid w:val="006E6A97"/>
    <w:rsid w:val="006F01BD"/>
    <w:rsid w:val="006F08DA"/>
    <w:rsid w:val="006F148F"/>
    <w:rsid w:val="00700A75"/>
    <w:rsid w:val="007015F5"/>
    <w:rsid w:val="007022D8"/>
    <w:rsid w:val="00702AFC"/>
    <w:rsid w:val="00706DD4"/>
    <w:rsid w:val="0070707F"/>
    <w:rsid w:val="007073AB"/>
    <w:rsid w:val="00710CE2"/>
    <w:rsid w:val="007110C3"/>
    <w:rsid w:val="00712B50"/>
    <w:rsid w:val="007154B2"/>
    <w:rsid w:val="0071551B"/>
    <w:rsid w:val="00716B9A"/>
    <w:rsid w:val="00720C0C"/>
    <w:rsid w:val="007227F8"/>
    <w:rsid w:val="0072317E"/>
    <w:rsid w:val="0072491A"/>
    <w:rsid w:val="00732323"/>
    <w:rsid w:val="00732A69"/>
    <w:rsid w:val="007369D5"/>
    <w:rsid w:val="0074115D"/>
    <w:rsid w:val="00744711"/>
    <w:rsid w:val="00745093"/>
    <w:rsid w:val="007459F5"/>
    <w:rsid w:val="00745DCC"/>
    <w:rsid w:val="00747942"/>
    <w:rsid w:val="00747BF3"/>
    <w:rsid w:val="0075217F"/>
    <w:rsid w:val="007523AA"/>
    <w:rsid w:val="00752E3F"/>
    <w:rsid w:val="00753504"/>
    <w:rsid w:val="007535DE"/>
    <w:rsid w:val="007556FD"/>
    <w:rsid w:val="0076023A"/>
    <w:rsid w:val="007604AA"/>
    <w:rsid w:val="00763C02"/>
    <w:rsid w:val="00766C0E"/>
    <w:rsid w:val="007702A5"/>
    <w:rsid w:val="007725B2"/>
    <w:rsid w:val="00772B7B"/>
    <w:rsid w:val="007759CA"/>
    <w:rsid w:val="00776E01"/>
    <w:rsid w:val="00777EB5"/>
    <w:rsid w:val="00780033"/>
    <w:rsid w:val="007857B2"/>
    <w:rsid w:val="00790F0E"/>
    <w:rsid w:val="00791011"/>
    <w:rsid w:val="007917A3"/>
    <w:rsid w:val="00791DF8"/>
    <w:rsid w:val="00792E1F"/>
    <w:rsid w:val="00794704"/>
    <w:rsid w:val="00794E32"/>
    <w:rsid w:val="007962EE"/>
    <w:rsid w:val="00796555"/>
    <w:rsid w:val="007A2ED6"/>
    <w:rsid w:val="007A3AB7"/>
    <w:rsid w:val="007A3EDA"/>
    <w:rsid w:val="007A5C16"/>
    <w:rsid w:val="007B7C9B"/>
    <w:rsid w:val="007B7F86"/>
    <w:rsid w:val="007C2B4E"/>
    <w:rsid w:val="007C44CA"/>
    <w:rsid w:val="007D32CC"/>
    <w:rsid w:val="007D3311"/>
    <w:rsid w:val="007D7081"/>
    <w:rsid w:val="007E2C70"/>
    <w:rsid w:val="007E5110"/>
    <w:rsid w:val="007E74D5"/>
    <w:rsid w:val="007E77F9"/>
    <w:rsid w:val="007F0661"/>
    <w:rsid w:val="007F3881"/>
    <w:rsid w:val="007F4A95"/>
    <w:rsid w:val="007F7192"/>
    <w:rsid w:val="0080176F"/>
    <w:rsid w:val="008061E8"/>
    <w:rsid w:val="00806C97"/>
    <w:rsid w:val="0080778D"/>
    <w:rsid w:val="00813998"/>
    <w:rsid w:val="00813AA7"/>
    <w:rsid w:val="008173E7"/>
    <w:rsid w:val="00817759"/>
    <w:rsid w:val="00823F09"/>
    <w:rsid w:val="00826706"/>
    <w:rsid w:val="00830CB3"/>
    <w:rsid w:val="008316E1"/>
    <w:rsid w:val="00834DDD"/>
    <w:rsid w:val="0084266A"/>
    <w:rsid w:val="00844EBF"/>
    <w:rsid w:val="0084690D"/>
    <w:rsid w:val="00847C08"/>
    <w:rsid w:val="00854220"/>
    <w:rsid w:val="008601D3"/>
    <w:rsid w:val="008607E8"/>
    <w:rsid w:val="00861575"/>
    <w:rsid w:val="00862825"/>
    <w:rsid w:val="00864D97"/>
    <w:rsid w:val="00865881"/>
    <w:rsid w:val="00865FB7"/>
    <w:rsid w:val="00866901"/>
    <w:rsid w:val="00867DD3"/>
    <w:rsid w:val="00870BFC"/>
    <w:rsid w:val="00871C37"/>
    <w:rsid w:val="00871C92"/>
    <w:rsid w:val="008736A8"/>
    <w:rsid w:val="00874E3F"/>
    <w:rsid w:val="00876749"/>
    <w:rsid w:val="00876941"/>
    <w:rsid w:val="00881E29"/>
    <w:rsid w:val="00882EE8"/>
    <w:rsid w:val="00883BF5"/>
    <w:rsid w:val="008841BB"/>
    <w:rsid w:val="00885A70"/>
    <w:rsid w:val="00892945"/>
    <w:rsid w:val="00892C25"/>
    <w:rsid w:val="00897E3E"/>
    <w:rsid w:val="008A07A0"/>
    <w:rsid w:val="008A38DE"/>
    <w:rsid w:val="008A4E48"/>
    <w:rsid w:val="008A5959"/>
    <w:rsid w:val="008A693C"/>
    <w:rsid w:val="008B0BDA"/>
    <w:rsid w:val="008B21C8"/>
    <w:rsid w:val="008B3B80"/>
    <w:rsid w:val="008B4733"/>
    <w:rsid w:val="008C0EAA"/>
    <w:rsid w:val="008C40C5"/>
    <w:rsid w:val="008D0FC1"/>
    <w:rsid w:val="008D4D2F"/>
    <w:rsid w:val="008D7208"/>
    <w:rsid w:val="008E2F25"/>
    <w:rsid w:val="008E3166"/>
    <w:rsid w:val="008F05F7"/>
    <w:rsid w:val="008F7D9A"/>
    <w:rsid w:val="0090320F"/>
    <w:rsid w:val="00903322"/>
    <w:rsid w:val="00906C6E"/>
    <w:rsid w:val="00910EEB"/>
    <w:rsid w:val="00911066"/>
    <w:rsid w:val="00911F10"/>
    <w:rsid w:val="0091403C"/>
    <w:rsid w:val="009156CB"/>
    <w:rsid w:val="0091643B"/>
    <w:rsid w:val="009167CF"/>
    <w:rsid w:val="00916887"/>
    <w:rsid w:val="0091745E"/>
    <w:rsid w:val="00917A3D"/>
    <w:rsid w:val="00920CC6"/>
    <w:rsid w:val="00926551"/>
    <w:rsid w:val="009313E6"/>
    <w:rsid w:val="0093257F"/>
    <w:rsid w:val="00932C25"/>
    <w:rsid w:val="00932CD8"/>
    <w:rsid w:val="009338F5"/>
    <w:rsid w:val="009342D1"/>
    <w:rsid w:val="00935716"/>
    <w:rsid w:val="0093721A"/>
    <w:rsid w:val="0094034E"/>
    <w:rsid w:val="00941A19"/>
    <w:rsid w:val="009420B9"/>
    <w:rsid w:val="00943737"/>
    <w:rsid w:val="00945770"/>
    <w:rsid w:val="0094765F"/>
    <w:rsid w:val="00953877"/>
    <w:rsid w:val="00954867"/>
    <w:rsid w:val="009631EF"/>
    <w:rsid w:val="00973A0A"/>
    <w:rsid w:val="00973B84"/>
    <w:rsid w:val="00984A13"/>
    <w:rsid w:val="00992161"/>
    <w:rsid w:val="009931B0"/>
    <w:rsid w:val="0099434C"/>
    <w:rsid w:val="00994684"/>
    <w:rsid w:val="00997E25"/>
    <w:rsid w:val="009A16F7"/>
    <w:rsid w:val="009A4165"/>
    <w:rsid w:val="009A42C8"/>
    <w:rsid w:val="009B2CD4"/>
    <w:rsid w:val="009B372A"/>
    <w:rsid w:val="009C5BBB"/>
    <w:rsid w:val="009C7FA7"/>
    <w:rsid w:val="009C7FAC"/>
    <w:rsid w:val="009D3457"/>
    <w:rsid w:val="009D3FA9"/>
    <w:rsid w:val="009D6DCA"/>
    <w:rsid w:val="009D7FFA"/>
    <w:rsid w:val="009E2B55"/>
    <w:rsid w:val="009E3E95"/>
    <w:rsid w:val="009E53C7"/>
    <w:rsid w:val="009F4F67"/>
    <w:rsid w:val="009F51A3"/>
    <w:rsid w:val="009F5CD1"/>
    <w:rsid w:val="009F77D5"/>
    <w:rsid w:val="00A01111"/>
    <w:rsid w:val="00A05C6D"/>
    <w:rsid w:val="00A067D2"/>
    <w:rsid w:val="00A07B9C"/>
    <w:rsid w:val="00A07E16"/>
    <w:rsid w:val="00A116DD"/>
    <w:rsid w:val="00A15799"/>
    <w:rsid w:val="00A16678"/>
    <w:rsid w:val="00A207BD"/>
    <w:rsid w:val="00A207FE"/>
    <w:rsid w:val="00A229D9"/>
    <w:rsid w:val="00A24241"/>
    <w:rsid w:val="00A2565B"/>
    <w:rsid w:val="00A27561"/>
    <w:rsid w:val="00A30D63"/>
    <w:rsid w:val="00A31057"/>
    <w:rsid w:val="00A3161C"/>
    <w:rsid w:val="00A36016"/>
    <w:rsid w:val="00A36EF9"/>
    <w:rsid w:val="00A40875"/>
    <w:rsid w:val="00A42C09"/>
    <w:rsid w:val="00A4442E"/>
    <w:rsid w:val="00A47796"/>
    <w:rsid w:val="00A51B41"/>
    <w:rsid w:val="00A524DB"/>
    <w:rsid w:val="00A5350C"/>
    <w:rsid w:val="00A54D82"/>
    <w:rsid w:val="00A6007F"/>
    <w:rsid w:val="00A602C3"/>
    <w:rsid w:val="00A63950"/>
    <w:rsid w:val="00A656EA"/>
    <w:rsid w:val="00A711E4"/>
    <w:rsid w:val="00A7218F"/>
    <w:rsid w:val="00A73FB9"/>
    <w:rsid w:val="00A746AA"/>
    <w:rsid w:val="00A76FDD"/>
    <w:rsid w:val="00A7730A"/>
    <w:rsid w:val="00A81626"/>
    <w:rsid w:val="00A82FF3"/>
    <w:rsid w:val="00A848B7"/>
    <w:rsid w:val="00A85ACC"/>
    <w:rsid w:val="00A9436F"/>
    <w:rsid w:val="00A943AB"/>
    <w:rsid w:val="00A94535"/>
    <w:rsid w:val="00A9538A"/>
    <w:rsid w:val="00A96183"/>
    <w:rsid w:val="00AA0004"/>
    <w:rsid w:val="00AA0FA7"/>
    <w:rsid w:val="00AA14B9"/>
    <w:rsid w:val="00AA2962"/>
    <w:rsid w:val="00AA2EF4"/>
    <w:rsid w:val="00AA41E5"/>
    <w:rsid w:val="00AA53F8"/>
    <w:rsid w:val="00AA7EF6"/>
    <w:rsid w:val="00AB0F89"/>
    <w:rsid w:val="00AB369D"/>
    <w:rsid w:val="00AB6065"/>
    <w:rsid w:val="00AC126F"/>
    <w:rsid w:val="00AC23E5"/>
    <w:rsid w:val="00AC4AD0"/>
    <w:rsid w:val="00AC74AF"/>
    <w:rsid w:val="00AD06A5"/>
    <w:rsid w:val="00AD1616"/>
    <w:rsid w:val="00AD1CB0"/>
    <w:rsid w:val="00AD2607"/>
    <w:rsid w:val="00AD43CB"/>
    <w:rsid w:val="00AD4DBE"/>
    <w:rsid w:val="00AD5556"/>
    <w:rsid w:val="00AE0AC2"/>
    <w:rsid w:val="00AE23C6"/>
    <w:rsid w:val="00AE2781"/>
    <w:rsid w:val="00AE659C"/>
    <w:rsid w:val="00AF42D3"/>
    <w:rsid w:val="00AF56DA"/>
    <w:rsid w:val="00AF652E"/>
    <w:rsid w:val="00AF65C8"/>
    <w:rsid w:val="00AF6BF1"/>
    <w:rsid w:val="00AF719F"/>
    <w:rsid w:val="00B000AF"/>
    <w:rsid w:val="00B011C8"/>
    <w:rsid w:val="00B022A0"/>
    <w:rsid w:val="00B03470"/>
    <w:rsid w:val="00B043AE"/>
    <w:rsid w:val="00B06AEE"/>
    <w:rsid w:val="00B16E99"/>
    <w:rsid w:val="00B2238A"/>
    <w:rsid w:val="00B229C0"/>
    <w:rsid w:val="00B2446E"/>
    <w:rsid w:val="00B250D4"/>
    <w:rsid w:val="00B25C09"/>
    <w:rsid w:val="00B274ED"/>
    <w:rsid w:val="00B277CB"/>
    <w:rsid w:val="00B3162B"/>
    <w:rsid w:val="00B33176"/>
    <w:rsid w:val="00B33377"/>
    <w:rsid w:val="00B37F28"/>
    <w:rsid w:val="00B427A5"/>
    <w:rsid w:val="00B46406"/>
    <w:rsid w:val="00B5102B"/>
    <w:rsid w:val="00B52536"/>
    <w:rsid w:val="00B5315F"/>
    <w:rsid w:val="00B534F8"/>
    <w:rsid w:val="00B60E28"/>
    <w:rsid w:val="00B61137"/>
    <w:rsid w:val="00B669E6"/>
    <w:rsid w:val="00B67FA7"/>
    <w:rsid w:val="00B71407"/>
    <w:rsid w:val="00B72EB4"/>
    <w:rsid w:val="00B73C1A"/>
    <w:rsid w:val="00B7596F"/>
    <w:rsid w:val="00B773E9"/>
    <w:rsid w:val="00B867C9"/>
    <w:rsid w:val="00B9120E"/>
    <w:rsid w:val="00B91CBB"/>
    <w:rsid w:val="00B929A0"/>
    <w:rsid w:val="00B94118"/>
    <w:rsid w:val="00B955EA"/>
    <w:rsid w:val="00B96B4E"/>
    <w:rsid w:val="00B97784"/>
    <w:rsid w:val="00BA4B67"/>
    <w:rsid w:val="00BA55C1"/>
    <w:rsid w:val="00BA778B"/>
    <w:rsid w:val="00BB2DED"/>
    <w:rsid w:val="00BB3FA7"/>
    <w:rsid w:val="00BB4AFF"/>
    <w:rsid w:val="00BB65E6"/>
    <w:rsid w:val="00BB6BA2"/>
    <w:rsid w:val="00BC07E2"/>
    <w:rsid w:val="00BC4176"/>
    <w:rsid w:val="00BC5714"/>
    <w:rsid w:val="00BC5949"/>
    <w:rsid w:val="00BC5B2F"/>
    <w:rsid w:val="00BC79AE"/>
    <w:rsid w:val="00BD2306"/>
    <w:rsid w:val="00BD4C77"/>
    <w:rsid w:val="00BD7576"/>
    <w:rsid w:val="00BE030C"/>
    <w:rsid w:val="00BE12ED"/>
    <w:rsid w:val="00BE2BD0"/>
    <w:rsid w:val="00BE3043"/>
    <w:rsid w:val="00BE64BC"/>
    <w:rsid w:val="00BF09FE"/>
    <w:rsid w:val="00BF11BC"/>
    <w:rsid w:val="00BF12B2"/>
    <w:rsid w:val="00BF1923"/>
    <w:rsid w:val="00BF3006"/>
    <w:rsid w:val="00C00F2A"/>
    <w:rsid w:val="00C03045"/>
    <w:rsid w:val="00C05D81"/>
    <w:rsid w:val="00C06D03"/>
    <w:rsid w:val="00C07338"/>
    <w:rsid w:val="00C106AE"/>
    <w:rsid w:val="00C1284E"/>
    <w:rsid w:val="00C1299D"/>
    <w:rsid w:val="00C12B17"/>
    <w:rsid w:val="00C12E97"/>
    <w:rsid w:val="00C20049"/>
    <w:rsid w:val="00C21EEA"/>
    <w:rsid w:val="00C241EA"/>
    <w:rsid w:val="00C24B5F"/>
    <w:rsid w:val="00C24E2A"/>
    <w:rsid w:val="00C250FC"/>
    <w:rsid w:val="00C331C4"/>
    <w:rsid w:val="00C33455"/>
    <w:rsid w:val="00C41451"/>
    <w:rsid w:val="00C4308F"/>
    <w:rsid w:val="00C4394D"/>
    <w:rsid w:val="00C44CE5"/>
    <w:rsid w:val="00C457E2"/>
    <w:rsid w:val="00C46882"/>
    <w:rsid w:val="00C46926"/>
    <w:rsid w:val="00C50D73"/>
    <w:rsid w:val="00C65C90"/>
    <w:rsid w:val="00C66216"/>
    <w:rsid w:val="00C67552"/>
    <w:rsid w:val="00C70D5A"/>
    <w:rsid w:val="00C714F3"/>
    <w:rsid w:val="00C71CFF"/>
    <w:rsid w:val="00C728D2"/>
    <w:rsid w:val="00C72D0B"/>
    <w:rsid w:val="00C73541"/>
    <w:rsid w:val="00C746F9"/>
    <w:rsid w:val="00C77B72"/>
    <w:rsid w:val="00C86A24"/>
    <w:rsid w:val="00C91609"/>
    <w:rsid w:val="00C91C24"/>
    <w:rsid w:val="00C9355E"/>
    <w:rsid w:val="00C9588C"/>
    <w:rsid w:val="00C9619E"/>
    <w:rsid w:val="00CA1D55"/>
    <w:rsid w:val="00CA2B9C"/>
    <w:rsid w:val="00CA7AC1"/>
    <w:rsid w:val="00CB2CFA"/>
    <w:rsid w:val="00CB2EAD"/>
    <w:rsid w:val="00CB349B"/>
    <w:rsid w:val="00CB4933"/>
    <w:rsid w:val="00CB4BE5"/>
    <w:rsid w:val="00CB6694"/>
    <w:rsid w:val="00CB6B00"/>
    <w:rsid w:val="00CB6BF2"/>
    <w:rsid w:val="00CB6DD0"/>
    <w:rsid w:val="00CC50D9"/>
    <w:rsid w:val="00CC7AF3"/>
    <w:rsid w:val="00CD1080"/>
    <w:rsid w:val="00CD18DF"/>
    <w:rsid w:val="00CD3B8D"/>
    <w:rsid w:val="00CD72EF"/>
    <w:rsid w:val="00CE3B7D"/>
    <w:rsid w:val="00CE5801"/>
    <w:rsid w:val="00CE5A07"/>
    <w:rsid w:val="00CE6DB3"/>
    <w:rsid w:val="00CE7684"/>
    <w:rsid w:val="00CF110E"/>
    <w:rsid w:val="00CF1131"/>
    <w:rsid w:val="00CF21DC"/>
    <w:rsid w:val="00CF6B8A"/>
    <w:rsid w:val="00D00669"/>
    <w:rsid w:val="00D02672"/>
    <w:rsid w:val="00D0277C"/>
    <w:rsid w:val="00D044A6"/>
    <w:rsid w:val="00D04D8E"/>
    <w:rsid w:val="00D072FA"/>
    <w:rsid w:val="00D0743F"/>
    <w:rsid w:val="00D116A4"/>
    <w:rsid w:val="00D16FD8"/>
    <w:rsid w:val="00D1750A"/>
    <w:rsid w:val="00D23D09"/>
    <w:rsid w:val="00D24F8F"/>
    <w:rsid w:val="00D25151"/>
    <w:rsid w:val="00D30DAA"/>
    <w:rsid w:val="00D34BE3"/>
    <w:rsid w:val="00D36CB8"/>
    <w:rsid w:val="00D4027D"/>
    <w:rsid w:val="00D44A64"/>
    <w:rsid w:val="00D44B46"/>
    <w:rsid w:val="00D453F2"/>
    <w:rsid w:val="00D4590F"/>
    <w:rsid w:val="00D46021"/>
    <w:rsid w:val="00D52928"/>
    <w:rsid w:val="00D54618"/>
    <w:rsid w:val="00D560A2"/>
    <w:rsid w:val="00D5640B"/>
    <w:rsid w:val="00D56818"/>
    <w:rsid w:val="00D57F3B"/>
    <w:rsid w:val="00D60BC4"/>
    <w:rsid w:val="00D671A5"/>
    <w:rsid w:val="00D734EB"/>
    <w:rsid w:val="00D76993"/>
    <w:rsid w:val="00D81C3D"/>
    <w:rsid w:val="00D836D2"/>
    <w:rsid w:val="00D83D36"/>
    <w:rsid w:val="00D85F24"/>
    <w:rsid w:val="00D9002C"/>
    <w:rsid w:val="00D90592"/>
    <w:rsid w:val="00D96F5A"/>
    <w:rsid w:val="00DA4B5C"/>
    <w:rsid w:val="00DB2697"/>
    <w:rsid w:val="00DB4AF8"/>
    <w:rsid w:val="00DB4C72"/>
    <w:rsid w:val="00DB5144"/>
    <w:rsid w:val="00DC01A8"/>
    <w:rsid w:val="00DC34E9"/>
    <w:rsid w:val="00DC3631"/>
    <w:rsid w:val="00DC4273"/>
    <w:rsid w:val="00DC5984"/>
    <w:rsid w:val="00DD0E64"/>
    <w:rsid w:val="00DD0E7A"/>
    <w:rsid w:val="00DD3876"/>
    <w:rsid w:val="00DD4CF3"/>
    <w:rsid w:val="00DD5327"/>
    <w:rsid w:val="00DD7805"/>
    <w:rsid w:val="00DE0AFA"/>
    <w:rsid w:val="00DF31E4"/>
    <w:rsid w:val="00DF3BBB"/>
    <w:rsid w:val="00E003FD"/>
    <w:rsid w:val="00E0294A"/>
    <w:rsid w:val="00E0496E"/>
    <w:rsid w:val="00E0694F"/>
    <w:rsid w:val="00E06B0B"/>
    <w:rsid w:val="00E10FDA"/>
    <w:rsid w:val="00E13D22"/>
    <w:rsid w:val="00E15ED0"/>
    <w:rsid w:val="00E161D8"/>
    <w:rsid w:val="00E20486"/>
    <w:rsid w:val="00E2112A"/>
    <w:rsid w:val="00E2158D"/>
    <w:rsid w:val="00E25266"/>
    <w:rsid w:val="00E262E8"/>
    <w:rsid w:val="00E37B47"/>
    <w:rsid w:val="00E4249B"/>
    <w:rsid w:val="00E4629A"/>
    <w:rsid w:val="00E53CE7"/>
    <w:rsid w:val="00E56774"/>
    <w:rsid w:val="00E571F0"/>
    <w:rsid w:val="00E57DF3"/>
    <w:rsid w:val="00E57E26"/>
    <w:rsid w:val="00E64C0A"/>
    <w:rsid w:val="00E673BE"/>
    <w:rsid w:val="00E70A7B"/>
    <w:rsid w:val="00E7124B"/>
    <w:rsid w:val="00E7370C"/>
    <w:rsid w:val="00E811F2"/>
    <w:rsid w:val="00E82658"/>
    <w:rsid w:val="00E87641"/>
    <w:rsid w:val="00E87B12"/>
    <w:rsid w:val="00E910F5"/>
    <w:rsid w:val="00E95A7A"/>
    <w:rsid w:val="00E96571"/>
    <w:rsid w:val="00EA46D4"/>
    <w:rsid w:val="00EA5230"/>
    <w:rsid w:val="00EA7A81"/>
    <w:rsid w:val="00EB19C6"/>
    <w:rsid w:val="00EB1A85"/>
    <w:rsid w:val="00EB2B0B"/>
    <w:rsid w:val="00EB43CA"/>
    <w:rsid w:val="00EB536C"/>
    <w:rsid w:val="00EC062F"/>
    <w:rsid w:val="00EC0C6D"/>
    <w:rsid w:val="00EC1877"/>
    <w:rsid w:val="00EC4163"/>
    <w:rsid w:val="00EC66D3"/>
    <w:rsid w:val="00ED2878"/>
    <w:rsid w:val="00ED3BBF"/>
    <w:rsid w:val="00ED3C14"/>
    <w:rsid w:val="00EE212C"/>
    <w:rsid w:val="00EE2CD2"/>
    <w:rsid w:val="00EF4B63"/>
    <w:rsid w:val="00EF7BB4"/>
    <w:rsid w:val="00F02CBE"/>
    <w:rsid w:val="00F05230"/>
    <w:rsid w:val="00F078AE"/>
    <w:rsid w:val="00F13657"/>
    <w:rsid w:val="00F14AC0"/>
    <w:rsid w:val="00F1547B"/>
    <w:rsid w:val="00F17C2A"/>
    <w:rsid w:val="00F20358"/>
    <w:rsid w:val="00F20936"/>
    <w:rsid w:val="00F20973"/>
    <w:rsid w:val="00F22614"/>
    <w:rsid w:val="00F24C86"/>
    <w:rsid w:val="00F27A72"/>
    <w:rsid w:val="00F31007"/>
    <w:rsid w:val="00F34ADE"/>
    <w:rsid w:val="00F40839"/>
    <w:rsid w:val="00F417F4"/>
    <w:rsid w:val="00F44169"/>
    <w:rsid w:val="00F47629"/>
    <w:rsid w:val="00F47757"/>
    <w:rsid w:val="00F52F78"/>
    <w:rsid w:val="00F55F89"/>
    <w:rsid w:val="00F57B27"/>
    <w:rsid w:val="00F60641"/>
    <w:rsid w:val="00F62750"/>
    <w:rsid w:val="00F62F59"/>
    <w:rsid w:val="00F64ECC"/>
    <w:rsid w:val="00F6762B"/>
    <w:rsid w:val="00F734C6"/>
    <w:rsid w:val="00F739A3"/>
    <w:rsid w:val="00F80942"/>
    <w:rsid w:val="00F8267F"/>
    <w:rsid w:val="00F83AD4"/>
    <w:rsid w:val="00F859A9"/>
    <w:rsid w:val="00F907D2"/>
    <w:rsid w:val="00F95579"/>
    <w:rsid w:val="00FA083C"/>
    <w:rsid w:val="00FA09D2"/>
    <w:rsid w:val="00FA52D6"/>
    <w:rsid w:val="00FB14E8"/>
    <w:rsid w:val="00FB171A"/>
    <w:rsid w:val="00FB20F3"/>
    <w:rsid w:val="00FB55FB"/>
    <w:rsid w:val="00FC412E"/>
    <w:rsid w:val="00FD344F"/>
    <w:rsid w:val="00FD4641"/>
    <w:rsid w:val="00FE0ED3"/>
    <w:rsid w:val="00FE3602"/>
    <w:rsid w:val="00FE569F"/>
    <w:rsid w:val="00FF198C"/>
    <w:rsid w:val="00FF4473"/>
    <w:rsid w:val="00FF5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60C"/>
  </w:style>
  <w:style w:type="paragraph" w:styleId="Heading1">
    <w:name w:val="heading 1"/>
    <w:basedOn w:val="Normal"/>
    <w:next w:val="Normal"/>
    <w:link w:val="Heading1Char"/>
    <w:uiPriority w:val="9"/>
    <w:qFormat/>
    <w:rsid w:val="00326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B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1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1020"/>
  </w:style>
  <w:style w:type="paragraph" w:styleId="Footer">
    <w:name w:val="footer"/>
    <w:basedOn w:val="Normal"/>
    <w:link w:val="FooterChar"/>
    <w:uiPriority w:val="99"/>
    <w:semiHidden/>
    <w:unhideWhenUsed/>
    <w:rsid w:val="00451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1020"/>
  </w:style>
  <w:style w:type="paragraph" w:styleId="Title">
    <w:name w:val="Title"/>
    <w:basedOn w:val="Normal"/>
    <w:next w:val="Normal"/>
    <w:link w:val="TitleChar"/>
    <w:uiPriority w:val="10"/>
    <w:qFormat/>
    <w:rsid w:val="00C331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1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26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0C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C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F11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11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9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7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B795B"/>
    <w:pPr>
      <w:spacing w:after="100"/>
      <w:ind w:left="220"/>
    </w:pPr>
  </w:style>
  <w:style w:type="table" w:styleId="TableGrid">
    <w:name w:val="Table Grid"/>
    <w:basedOn w:val="TableNormal"/>
    <w:uiPriority w:val="59"/>
    <w:rsid w:val="00AA7E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F607F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63B6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semiHidden/>
    <w:unhideWhenUsed/>
    <w:rsid w:val="00163B67"/>
    <w:pPr>
      <w:widowControl w:val="0"/>
      <w:suppressAutoHyphens/>
      <w:spacing w:after="140"/>
    </w:pPr>
    <w:rPr>
      <w:rFonts w:ascii="Liberation Serif" w:eastAsia="Segoe UI" w:hAnsi="Liberation Serif" w:cs="Tahoma"/>
      <w:color w:val="000000"/>
      <w:kern w:val="2"/>
      <w:sz w:val="24"/>
      <w:szCs w:val="24"/>
      <w:lang w:val="en-IN" w:eastAsia="hi-IN" w:bidi="hi-IN"/>
    </w:rPr>
  </w:style>
  <w:style w:type="character" w:customStyle="1" w:styleId="BodyTextChar">
    <w:name w:val="Body Text Char"/>
    <w:basedOn w:val="DefaultParagraphFont"/>
    <w:link w:val="BodyText"/>
    <w:semiHidden/>
    <w:rsid w:val="00163B67"/>
    <w:rPr>
      <w:rFonts w:ascii="Liberation Serif" w:eastAsia="Segoe UI" w:hAnsi="Liberation Serif" w:cs="Tahoma"/>
      <w:color w:val="000000"/>
      <w:kern w:val="2"/>
      <w:sz w:val="24"/>
      <w:szCs w:val="24"/>
      <w:lang w:val="en-IN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4501">
          <w:marLeft w:val="59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347">
          <w:marLeft w:val="129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0294">
          <w:marLeft w:val="129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199">
          <w:marLeft w:val="1282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3007">
          <w:marLeft w:val="1282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08">
          <w:marLeft w:val="1282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595">
          <w:marLeft w:val="1282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287">
          <w:marLeft w:val="1282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4407">
          <w:marLeft w:val="1282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665">
          <w:marLeft w:val="1282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294">
          <w:marLeft w:val="1282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805">
          <w:marLeft w:val="1282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230">
          <w:marLeft w:val="1282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484">
          <w:marLeft w:val="1282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386">
          <w:marLeft w:val="1282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8416">
          <w:marLeft w:val="59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2111">
          <w:marLeft w:val="129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9745">
          <w:marLeft w:val="129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621">
          <w:marLeft w:val="122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785">
          <w:marLeft w:val="122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8843">
          <w:marLeft w:val="122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3834">
          <w:marLeft w:val="1282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9255">
          <w:marLeft w:val="59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990">
          <w:marLeft w:val="129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495">
          <w:marLeft w:val="129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585">
          <w:marLeft w:val="129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214">
          <w:marLeft w:val="129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3DDD4-A3C1-4E77-A14F-CD6A7F62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964</cp:revision>
  <cp:lastPrinted>2024-03-03T11:17:00Z</cp:lastPrinted>
  <dcterms:created xsi:type="dcterms:W3CDTF">2023-03-26T06:23:00Z</dcterms:created>
  <dcterms:modified xsi:type="dcterms:W3CDTF">2024-03-03T11:17:00Z</dcterms:modified>
</cp:coreProperties>
</file>